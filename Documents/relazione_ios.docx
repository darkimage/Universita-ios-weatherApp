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1115579" w:displacedByCustomXml="next"/>
    <w:bookmarkEnd w:id="0" w:displacedByCustomXml="next"/>
    <w:sdt>
      <w:sdtPr>
        <w:id w:val="1542708786"/>
        <w:docPartObj>
          <w:docPartGallery w:val="Cover Pages"/>
          <w:docPartUnique/>
        </w:docPartObj>
      </w:sdtPr>
      <w:sdtEndPr/>
      <w:sdtContent>
        <w:p w14:paraId="2A46AC9F" w14:textId="77777777" w:rsidR="00711E42" w:rsidRDefault="00711E42"/>
        <w:p w14:paraId="74590A0E" w14:textId="77777777" w:rsidR="00711E42" w:rsidRDefault="00711E42">
          <w:pPr>
            <w:rPr>
              <w:rFonts w:asciiTheme="majorHAnsi" w:eastAsiaTheme="majorEastAsia" w:hAnsiTheme="majorHAnsi" w:cstheme="majorBidi"/>
              <w:caps/>
              <w:color w:val="264356" w:themeColor="text2" w:themeShade="BF"/>
              <w:spacing w:val="10"/>
              <w:sz w:val="52"/>
              <w:szCs w:val="52"/>
            </w:rPr>
          </w:pPr>
          <w:r>
            <w:rPr>
              <w:noProof/>
            </w:rPr>
            <mc:AlternateContent>
              <mc:Choice Requires="wps">
                <w:drawing>
                  <wp:anchor distT="0" distB="0" distL="182880" distR="182880" simplePos="0" relativeHeight="251660288" behindDoc="0" locked="0" layoutInCell="1" allowOverlap="1" wp14:anchorId="3241A136" wp14:editId="1AD2605F">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686300" cy="6720840"/>
                    <wp:effectExtent l="0" t="0" r="10160" b="381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59D982" w14:textId="77777777" w:rsidR="008B0C27" w:rsidRPr="001B0A81" w:rsidRDefault="00B41ADA">
                                <w:pPr>
                                  <w:pStyle w:val="Nessunaspaziatura"/>
                                  <w:spacing w:before="40" w:after="560" w:line="216" w:lineRule="auto"/>
                                  <w:rPr>
                                    <w:color w:val="1CADE4" w:themeColor="accent1"/>
                                    <w:sz w:val="72"/>
                                    <w:szCs w:val="72"/>
                                    <w:lang w:val="en-US"/>
                                  </w:rPr>
                                </w:pPr>
                                <w:sdt>
                                  <w:sdtPr>
                                    <w:rPr>
                                      <w:color w:val="1CADE4" w:themeColor="accent1"/>
                                      <w:sz w:val="72"/>
                                      <w:szCs w:val="72"/>
                                      <w:lang w:val="en-US"/>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B0C27" w:rsidRPr="001B0A81">
                                      <w:rPr>
                                        <w:color w:val="1CADE4" w:themeColor="accent1"/>
                                        <w:sz w:val="72"/>
                                        <w:szCs w:val="72"/>
                                        <w:lang w:val="en-US"/>
                                      </w:rPr>
                                      <w:t>MobDev Projects</w:t>
                                    </w:r>
                                  </w:sdtContent>
                                </w:sdt>
                              </w:p>
                              <w:sdt>
                                <w:sdtPr>
                                  <w:rPr>
                                    <w:caps/>
                                    <w:color w:val="1F4429" w:themeColor="accent5" w:themeShade="80"/>
                                    <w:sz w:val="28"/>
                                    <w:szCs w:val="28"/>
                                    <w:lang w:val="en-US"/>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AFA5572" w14:textId="77777777" w:rsidR="008B0C27" w:rsidRPr="00711E42" w:rsidRDefault="008B0C27">
                                    <w:pPr>
                                      <w:pStyle w:val="Nessunaspaziatura"/>
                                      <w:spacing w:before="40" w:after="40"/>
                                      <w:rPr>
                                        <w:caps/>
                                        <w:color w:val="1F4429" w:themeColor="accent5" w:themeShade="80"/>
                                        <w:sz w:val="28"/>
                                        <w:szCs w:val="28"/>
                                        <w:lang w:val="en-US"/>
                                      </w:rPr>
                                    </w:pPr>
                                    <w:r w:rsidRPr="00711E42">
                                      <w:rPr>
                                        <w:caps/>
                                        <w:color w:val="1F4429" w:themeColor="accent5" w:themeShade="80"/>
                                        <w:sz w:val="28"/>
                                        <w:szCs w:val="28"/>
                                        <w:lang w:val="en-US"/>
                                      </w:rPr>
                                      <w:t xml:space="preserve">Chrono Tracker (Android) weather </w:t>
                                    </w:r>
                                    <w:r>
                                      <w:rPr>
                                        <w:caps/>
                                        <w:color w:val="1F4429" w:themeColor="accent5" w:themeShade="80"/>
                                        <w:sz w:val="28"/>
                                        <w:szCs w:val="28"/>
                                        <w:lang w:val="en-US"/>
                                      </w:rPr>
                                      <w:t>App (Ios)</w:t>
                                    </w:r>
                                  </w:p>
                                </w:sdtContent>
                              </w:sdt>
                              <w:sdt>
                                <w:sdtPr>
                                  <w:rPr>
                                    <w:caps/>
                                    <w:color w:val="3E8853"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0ACF51D" w14:textId="77777777" w:rsidR="008B0C27" w:rsidRDefault="008B0C27">
                                    <w:pPr>
                                      <w:pStyle w:val="Nessunaspaziatura"/>
                                      <w:spacing w:before="80" w:after="40"/>
                                      <w:rPr>
                                        <w:caps/>
                                        <w:color w:val="3E8853" w:themeColor="accent5"/>
                                        <w:sz w:val="24"/>
                                        <w:szCs w:val="24"/>
                                      </w:rPr>
                                    </w:pPr>
                                    <w:r>
                                      <w:rPr>
                                        <w:caps/>
                                        <w:color w:val="3E8853" w:themeColor="accent5"/>
                                        <w:sz w:val="24"/>
                                        <w:szCs w:val="24"/>
                                      </w:rPr>
                                      <w:t>Luca Faggion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241A136" id="_x0000_t202" coordsize="21600,21600" o:spt="202" path="m,l,21600r21600,l21600,xe">
                    <v:stroke joinstyle="miter"/>
                    <v:path gradientshapeok="t" o:connecttype="rect"/>
                  </v:shapetype>
                  <v:shape id="Casella di tes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7TewIAAF8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psWO03sCAABfBQAA&#10;DgAAAAAAAAAAAAAAAAAuAgAAZHJzL2Uyb0RvYy54bWxQSwECLQAUAAYACAAAACEA88AKQ90AAAAG&#10;AQAADwAAAAAAAAAAAAAAAADVBAAAZHJzL2Rvd25yZXYueG1sUEsFBgAAAAAEAAQA8wAAAN8FAAAA&#10;AA==&#10;" filled="f" stroked="f" strokeweight=".5pt">
                    <v:textbox style="mso-fit-shape-to-text:t" inset="0,0,0,0">
                      <w:txbxContent>
                        <w:p w14:paraId="7D59D982" w14:textId="77777777" w:rsidR="008B0C27" w:rsidRPr="001B0A81" w:rsidRDefault="00B41ADA">
                          <w:pPr>
                            <w:pStyle w:val="Nessunaspaziatura"/>
                            <w:spacing w:before="40" w:after="560" w:line="216" w:lineRule="auto"/>
                            <w:rPr>
                              <w:color w:val="1CADE4" w:themeColor="accent1"/>
                              <w:sz w:val="72"/>
                              <w:szCs w:val="72"/>
                              <w:lang w:val="en-US"/>
                            </w:rPr>
                          </w:pPr>
                          <w:sdt>
                            <w:sdtPr>
                              <w:rPr>
                                <w:color w:val="1CADE4" w:themeColor="accent1"/>
                                <w:sz w:val="72"/>
                                <w:szCs w:val="72"/>
                                <w:lang w:val="en-US"/>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B0C27" w:rsidRPr="001B0A81">
                                <w:rPr>
                                  <w:color w:val="1CADE4" w:themeColor="accent1"/>
                                  <w:sz w:val="72"/>
                                  <w:szCs w:val="72"/>
                                  <w:lang w:val="en-US"/>
                                </w:rPr>
                                <w:t>MobDev Projects</w:t>
                              </w:r>
                            </w:sdtContent>
                          </w:sdt>
                        </w:p>
                        <w:sdt>
                          <w:sdtPr>
                            <w:rPr>
                              <w:caps/>
                              <w:color w:val="1F4429" w:themeColor="accent5" w:themeShade="80"/>
                              <w:sz w:val="28"/>
                              <w:szCs w:val="28"/>
                              <w:lang w:val="en-US"/>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AFA5572" w14:textId="77777777" w:rsidR="008B0C27" w:rsidRPr="00711E42" w:rsidRDefault="008B0C27">
                              <w:pPr>
                                <w:pStyle w:val="Nessunaspaziatura"/>
                                <w:spacing w:before="40" w:after="40"/>
                                <w:rPr>
                                  <w:caps/>
                                  <w:color w:val="1F4429" w:themeColor="accent5" w:themeShade="80"/>
                                  <w:sz w:val="28"/>
                                  <w:szCs w:val="28"/>
                                  <w:lang w:val="en-US"/>
                                </w:rPr>
                              </w:pPr>
                              <w:r w:rsidRPr="00711E42">
                                <w:rPr>
                                  <w:caps/>
                                  <w:color w:val="1F4429" w:themeColor="accent5" w:themeShade="80"/>
                                  <w:sz w:val="28"/>
                                  <w:szCs w:val="28"/>
                                  <w:lang w:val="en-US"/>
                                </w:rPr>
                                <w:t xml:space="preserve">Chrono Tracker (Android) weather </w:t>
                              </w:r>
                              <w:r>
                                <w:rPr>
                                  <w:caps/>
                                  <w:color w:val="1F4429" w:themeColor="accent5" w:themeShade="80"/>
                                  <w:sz w:val="28"/>
                                  <w:szCs w:val="28"/>
                                  <w:lang w:val="en-US"/>
                                </w:rPr>
                                <w:t>App (Ios)</w:t>
                              </w:r>
                            </w:p>
                          </w:sdtContent>
                        </w:sdt>
                        <w:sdt>
                          <w:sdtPr>
                            <w:rPr>
                              <w:caps/>
                              <w:color w:val="3E8853"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0ACF51D" w14:textId="77777777" w:rsidR="008B0C27" w:rsidRDefault="008B0C27">
                              <w:pPr>
                                <w:pStyle w:val="Nessunaspaziatura"/>
                                <w:spacing w:before="80" w:after="40"/>
                                <w:rPr>
                                  <w:caps/>
                                  <w:color w:val="3E8853" w:themeColor="accent5"/>
                                  <w:sz w:val="24"/>
                                  <w:szCs w:val="24"/>
                                </w:rPr>
                              </w:pPr>
                              <w:r>
                                <w:rPr>
                                  <w:caps/>
                                  <w:color w:val="3E8853" w:themeColor="accent5"/>
                                  <w:sz w:val="24"/>
                                  <w:szCs w:val="24"/>
                                </w:rPr>
                                <w:t>Luca Faggion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3C7E87E" wp14:editId="772EE44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0-01-01T00:00:00Z">
                                    <w:dateFormat w:val="yyyy"/>
                                    <w:lid w:val="it-IT"/>
                                    <w:storeMappedDataAs w:val="dateTime"/>
                                    <w:calendar w:val="gregorian"/>
                                  </w:date>
                                </w:sdtPr>
                                <w:sdtEndPr/>
                                <w:sdtContent>
                                  <w:p w14:paraId="78196F0F" w14:textId="77777777" w:rsidR="008B0C27" w:rsidRDefault="008B0C27">
                                    <w:pPr>
                                      <w:pStyle w:val="Nessunaspaziatura"/>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3C7E87E"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VnwIAAJE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v/IcVnwIAAJEFAAAOAAAAAAAAAAAAAAAAAC4CAABkcnMvZTJv&#10;RG9jLnhtbFBLAQItABQABgAIAAAAIQBgIiS/2QAAAAQBAAAPAAAAAAAAAAAAAAAAAPkEAABkcnMv&#10;ZG93bnJldi54bWxQSwUGAAAAAAQABADzAAAA/wUAAAAA&#10;" fillcolor="#1cade4 [3204]"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0-01-01T00:00:00Z">
                              <w:dateFormat w:val="yyyy"/>
                              <w:lid w:val="it-IT"/>
                              <w:storeMappedDataAs w:val="dateTime"/>
                              <w:calendar w:val="gregorian"/>
                            </w:date>
                          </w:sdtPr>
                          <w:sdtEndPr/>
                          <w:sdtContent>
                            <w:p w14:paraId="78196F0F" w14:textId="77777777" w:rsidR="008B0C27" w:rsidRDefault="008B0C27">
                              <w:pPr>
                                <w:pStyle w:val="Nessunaspaziatura"/>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222C2B1B" w14:textId="67F45C2F" w:rsidR="00F6110C" w:rsidRPr="003D3370" w:rsidRDefault="00F6110C" w:rsidP="00F6110C">
      <w:pPr>
        <w:pStyle w:val="Titolo"/>
      </w:pPr>
      <w:r>
        <w:lastRenderedPageBreak/>
        <w:t>ios</w:t>
      </w:r>
      <w:r w:rsidRPr="003D3370">
        <w:t xml:space="preserve"> – </w:t>
      </w:r>
      <w:r>
        <w:t>weather</w:t>
      </w:r>
      <w:r w:rsidRPr="003D3370">
        <w:t xml:space="preserve"> app</w:t>
      </w:r>
    </w:p>
    <w:p w14:paraId="137E76B7" w14:textId="77777777" w:rsidR="00F6110C" w:rsidRPr="00711E42" w:rsidRDefault="00F6110C" w:rsidP="00F6110C">
      <w:pPr>
        <w:pStyle w:val="Titolo1"/>
      </w:pPr>
      <w:r>
        <w:t>1.</w:t>
      </w:r>
      <w:r w:rsidRPr="00711E42">
        <w:t>Struttura</w:t>
      </w:r>
      <w:r>
        <w:t xml:space="preserve"> Generale</w:t>
      </w:r>
    </w:p>
    <w:p w14:paraId="0AE7A020" w14:textId="4E19095A" w:rsidR="00735EAD" w:rsidRPr="00735EAD" w:rsidRDefault="00CA5082" w:rsidP="00744C5E">
      <w:pPr>
        <w:rPr>
          <w:b/>
          <w:bCs/>
        </w:rPr>
      </w:pPr>
      <w:r>
        <w:t xml:space="preserve">Come per la piattaforma Android, iOS è basata sul pattern di programmazione </w:t>
      </w:r>
      <w:r w:rsidRPr="00CA5082">
        <w:rPr>
          <w:b/>
          <w:bCs/>
        </w:rPr>
        <w:t>MVC (Model View Controller)</w:t>
      </w:r>
      <w:r>
        <w:rPr>
          <w:b/>
          <w:bCs/>
        </w:rPr>
        <w:t xml:space="preserve">, </w:t>
      </w:r>
      <w:r>
        <w:t>l’app e stata quindi strutturata per adattarsi a questo pattern. Per i dati relativi a</w:t>
      </w:r>
      <w:r w:rsidR="00F30D01">
        <w:t xml:space="preserve">l meteo sono state utilizzate le </w:t>
      </w:r>
      <w:r w:rsidR="00F30D01" w:rsidRPr="00F30D01">
        <w:rPr>
          <w:b/>
          <w:bCs/>
        </w:rPr>
        <w:t>API</w:t>
      </w:r>
      <w:r w:rsidR="00F30D01">
        <w:t xml:space="preserve"> di OpenWeatherMap (</w:t>
      </w:r>
      <w:hyperlink r:id="rId12" w:history="1">
        <w:r w:rsidR="00F30D01">
          <w:rPr>
            <w:rStyle w:val="Collegamentoipertestuale"/>
          </w:rPr>
          <w:t>https://openweathermap.org/api</w:t>
        </w:r>
      </w:hyperlink>
      <w:r w:rsidR="00F30D01">
        <w:t xml:space="preserve">) che provvedono nel fornire i dati sia per il meteo attuale che per previsioni meteo, con previsioni scandite ogni 3 ore per un periodo di 5 giorni. Tutte le query per il ricevimento dati sono fatte utilizzando il networking in modo </w:t>
      </w:r>
      <w:r w:rsidR="00F30D01" w:rsidRPr="00024050">
        <w:rPr>
          <w:b/>
          <w:bCs/>
        </w:rPr>
        <w:t>asincrono</w:t>
      </w:r>
      <w:r w:rsidR="00F30D01">
        <w:t xml:space="preserve"> cosi da garantire una user experience il più fluida possibile anche grazie all’uso di </w:t>
      </w:r>
      <w:r w:rsidR="00F30D01" w:rsidRPr="00F30D01">
        <w:rPr>
          <w:rFonts w:ascii="Courier New" w:eastAsia="Times New Roman" w:hAnsi="Courier New" w:cs="Courier New"/>
          <w:b/>
          <w:bCs/>
          <w:color w:val="1481AB" w:themeColor="accent1" w:themeShade="BF"/>
          <w:sz w:val="18"/>
          <w:szCs w:val="18"/>
          <w:lang w:eastAsia="it-IT"/>
        </w:rPr>
        <w:t>Skeletal View</w:t>
      </w:r>
      <w:r w:rsidR="00F30D01">
        <w:t xml:space="preserve"> che consentono di all’utente di avere transizioni fluide durante il caricamento dei dati. L’app e stata anche strutturata in modo da risultare modulare</w:t>
      </w:r>
      <w:r w:rsidR="005319ED">
        <w:t xml:space="preserve"> utilizzando il pattern </w:t>
      </w:r>
      <w:r w:rsidR="005319ED" w:rsidRPr="005319ED">
        <w:rPr>
          <w:b/>
          <w:bCs/>
        </w:rPr>
        <w:t>Facade</w:t>
      </w:r>
      <w:r w:rsidR="005319ED">
        <w:rPr>
          <w:b/>
          <w:bCs/>
        </w:rPr>
        <w:t xml:space="preserve"> </w:t>
      </w:r>
      <w:r w:rsidR="005319ED">
        <w:t>per astrarre le varie implementazioni dei vari componenti chiave dell’app quali il database, la comunicazione con le API (</w:t>
      </w:r>
      <w:r w:rsidR="005319ED" w:rsidRPr="005319ED">
        <w:rPr>
          <w:b/>
          <w:bCs/>
        </w:rPr>
        <w:t>Networking</w:t>
      </w:r>
      <w:r w:rsidR="00220FA7">
        <w:t>), e</w:t>
      </w:r>
      <w:r w:rsidR="005319ED">
        <w:t xml:space="preserve"> la gestione delle view in background, la classe WeatherAppModel  (</w:t>
      </w:r>
      <w:r w:rsidR="005319ED" w:rsidRPr="005319ED">
        <w:rPr>
          <w:b/>
          <w:bCs/>
        </w:rPr>
        <w:t>Singleton</w:t>
      </w:r>
      <w:r w:rsidR="005319ED">
        <w:rPr>
          <w:b/>
          <w:bCs/>
        </w:rPr>
        <w:t xml:space="preserve"> class</w:t>
      </w:r>
      <w:r w:rsidR="005319ED">
        <w:t>) provvede a questo scopo ed è utilizzata nell’itera app.</w:t>
      </w:r>
      <w:r w:rsidR="00735EAD">
        <w:t xml:space="preserve"> Per una efficiente gestione della memoria è stato utilizzato il sistema </w:t>
      </w:r>
      <w:r w:rsidR="00735EAD" w:rsidRPr="00735EAD">
        <w:rPr>
          <w:b/>
          <w:bCs/>
        </w:rPr>
        <w:t>ARC (Automatic Reference Counting)</w:t>
      </w:r>
    </w:p>
    <w:p w14:paraId="70976CE9" w14:textId="2E0EDAAB" w:rsidR="005E7222" w:rsidRPr="005319ED" w:rsidRDefault="005319ED" w:rsidP="00744C5E">
      <w:r>
        <w:rPr>
          <w:noProof/>
        </w:rPr>
        <w:drawing>
          <wp:inline distT="0" distB="0" distL="0" distR="0" wp14:anchorId="53B6A398" wp14:editId="4F0717A2">
            <wp:extent cx="5730875" cy="3317240"/>
            <wp:effectExtent l="0" t="0" r="317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3317240"/>
                    </a:xfrm>
                    <a:prstGeom prst="rect">
                      <a:avLst/>
                    </a:prstGeom>
                    <a:noFill/>
                    <a:ln>
                      <a:noFill/>
                    </a:ln>
                  </pic:spPr>
                </pic:pic>
              </a:graphicData>
            </a:graphic>
          </wp:inline>
        </w:drawing>
      </w:r>
    </w:p>
    <w:p w14:paraId="26726D53" w14:textId="5E089757" w:rsidR="00F30D01" w:rsidRPr="00F30D01" w:rsidRDefault="00F30D01" w:rsidP="00F30D01">
      <w:pPr>
        <w:pStyle w:val="Titolo2"/>
        <w:jc w:val="both"/>
        <w:rPr>
          <w:rStyle w:val="Riferimentodelicato"/>
        </w:rPr>
      </w:pPr>
      <w:r w:rsidRPr="00F30D01">
        <w:rPr>
          <w:rStyle w:val="Riferimentodelicato"/>
        </w:rPr>
        <w:t>Models:</w:t>
      </w:r>
    </w:p>
    <w:p w14:paraId="444BAE81" w14:textId="378168B0" w:rsidR="00F30D01" w:rsidRDefault="00F30D01" w:rsidP="00744C5E">
      <w:r>
        <w:t xml:space="preserve">Le classi models </w:t>
      </w:r>
      <w:r w:rsidR="005319ED">
        <w:t>sono legate</w:t>
      </w:r>
      <w:r>
        <w:t xml:space="preserve"> sia allo storage dei dati sia alla rappresentazione in memoria dei dati ricevuti dalle API Meteo</w:t>
      </w:r>
      <w:r w:rsidR="00024050">
        <w:t xml:space="preserve"> tramite networking</w:t>
      </w:r>
      <w:r w:rsidR="005319ED">
        <w:t>.</w:t>
      </w:r>
    </w:p>
    <w:p w14:paraId="356EE252" w14:textId="500DE2C9" w:rsidR="00220FA7" w:rsidRPr="00220FA7" w:rsidRDefault="00024050" w:rsidP="00220FA7">
      <w:pPr>
        <w:pStyle w:val="Paragrafoelenco"/>
        <w:numPr>
          <w:ilvl w:val="0"/>
          <w:numId w:val="20"/>
        </w:numPr>
        <w:rPr>
          <w:b/>
          <w:bCs/>
        </w:rPr>
      </w:pPr>
      <w:r w:rsidRPr="00276C3E">
        <w:rPr>
          <w:b/>
          <w:bCs/>
          <w:color w:val="2683C6" w:themeColor="accent2"/>
        </w:rPr>
        <w:t>CityWeather</w:t>
      </w:r>
      <w:r>
        <w:rPr>
          <w:b/>
          <w:bCs/>
        </w:rPr>
        <w:t xml:space="preserve">: </w:t>
      </w:r>
      <w:r>
        <w:t xml:space="preserve">questa classe </w:t>
      </w:r>
      <w:r w:rsidR="00220FA7">
        <w:t>è</w:t>
      </w:r>
      <w:r>
        <w:t xml:space="preserve"> la rappresentazione in memoria dei dati ricevuti tramite le API meteo si occupa di aggiornare i dati se richiesto e di trasmettere tramite</w:t>
      </w:r>
      <w:r w:rsidR="00220FA7">
        <w:t>,</w:t>
      </w:r>
      <w:r>
        <w:t xml:space="preserve"> l’utilizzo del </w:t>
      </w:r>
      <w:r w:rsidRPr="00024050">
        <w:rPr>
          <w:b/>
          <w:bCs/>
        </w:rPr>
        <w:t>protocollo</w:t>
      </w:r>
      <w:r w:rsidR="00220FA7">
        <w:rPr>
          <w:b/>
          <w:bCs/>
        </w:rPr>
        <w:t xml:space="preserve"> </w:t>
      </w:r>
      <w:r w:rsidR="00220FA7" w:rsidRPr="00220FA7">
        <w:rPr>
          <w:rFonts w:ascii="Courier New" w:eastAsia="Times New Roman" w:hAnsi="Courier New" w:cs="Courier New"/>
          <w:b/>
          <w:bCs/>
          <w:color w:val="1481AB" w:themeColor="accent1" w:themeShade="BF"/>
          <w:sz w:val="18"/>
          <w:szCs w:val="18"/>
          <w:lang w:eastAsia="it-IT"/>
        </w:rPr>
        <w:t>WeatherModelDelegate</w:t>
      </w:r>
      <w:r w:rsidR="00220FA7">
        <w:rPr>
          <w:rFonts w:ascii="Courier New" w:eastAsia="Times New Roman" w:hAnsi="Courier New" w:cs="Courier New"/>
          <w:b/>
          <w:bCs/>
          <w:color w:val="1481AB" w:themeColor="accent1" w:themeShade="BF"/>
          <w:sz w:val="18"/>
          <w:szCs w:val="18"/>
          <w:lang w:eastAsia="it-IT"/>
        </w:rPr>
        <w:t xml:space="preserve">, </w:t>
      </w:r>
      <w:r w:rsidR="00220FA7">
        <w:t>i dati o eventuali errori durante l’aggiornamento dei dati meteo. La classe utilizza anche il database per recuperare le informazioni statiche, relative alla citta (come nome, posizione,</w:t>
      </w:r>
      <w:r w:rsidR="00C972BA">
        <w:t xml:space="preserve"> </w:t>
      </w:r>
      <w:r w:rsidR="00220FA7">
        <w:t>stato,</w:t>
      </w:r>
      <w:r w:rsidR="00C972BA">
        <w:t xml:space="preserve"> </w:t>
      </w:r>
      <w:r w:rsidR="00220FA7">
        <w:t>etc..), contenute nel database.</w:t>
      </w:r>
      <w:r w:rsidR="00220FA7">
        <w:rPr>
          <w:b/>
          <w:bCs/>
        </w:rPr>
        <w:t xml:space="preserve"> La classe si occupa quindi di aggiornare le informazioni meteo attuali e le previsioni, rappresentate relativamente dalle classi:</w:t>
      </w:r>
    </w:p>
    <w:p w14:paraId="7A9A02D3" w14:textId="6CB4751C" w:rsidR="00024050" w:rsidRPr="00220FA7" w:rsidRDefault="00220FA7" w:rsidP="00220FA7">
      <w:pPr>
        <w:pStyle w:val="Paragrafoelenco"/>
        <w:numPr>
          <w:ilvl w:val="1"/>
          <w:numId w:val="20"/>
        </w:numPr>
        <w:rPr>
          <w:b/>
          <w:bCs/>
        </w:rPr>
      </w:pPr>
      <w:r>
        <w:t xml:space="preserve"> </w:t>
      </w:r>
      <w:r w:rsidRPr="00220FA7">
        <w:rPr>
          <w:b/>
          <w:bCs/>
        </w:rPr>
        <w:t>CurrentWeather</w:t>
      </w:r>
      <w:r>
        <w:t>: contiene le informazioni meteo attuali</w:t>
      </w:r>
    </w:p>
    <w:p w14:paraId="22AC2B83" w14:textId="047623C9" w:rsidR="00220FA7" w:rsidRPr="00220FA7" w:rsidRDefault="00220FA7" w:rsidP="00220FA7">
      <w:pPr>
        <w:pStyle w:val="Paragrafoelenco"/>
        <w:numPr>
          <w:ilvl w:val="1"/>
          <w:numId w:val="20"/>
        </w:numPr>
        <w:rPr>
          <w:b/>
          <w:bCs/>
        </w:rPr>
      </w:pPr>
      <w:r w:rsidRPr="00276C3E">
        <w:rPr>
          <w:b/>
          <w:bCs/>
          <w:color w:val="2683C6" w:themeColor="accent2"/>
        </w:rPr>
        <w:lastRenderedPageBreak/>
        <w:t>ForecastWeather</w:t>
      </w:r>
      <w:r w:rsidRPr="00220FA7">
        <w:t xml:space="preserve">: contiene un array di classi </w:t>
      </w:r>
      <w:r w:rsidRPr="00220FA7">
        <w:rPr>
          <w:b/>
          <w:bCs/>
        </w:rPr>
        <w:t>CurrentWeather</w:t>
      </w:r>
      <w:r w:rsidRPr="00220FA7">
        <w:t xml:space="preserve"> che conte</w:t>
      </w:r>
      <w:r>
        <w:t>ngono informazioni sul meteo ad intervalli di 3 ore ognuna</w:t>
      </w:r>
    </w:p>
    <w:p w14:paraId="5473A7DD" w14:textId="77777777" w:rsidR="00220FA7" w:rsidRPr="00220FA7" w:rsidRDefault="00220FA7" w:rsidP="00220FA7">
      <w:pPr>
        <w:ind w:left="1080"/>
        <w:rPr>
          <w:b/>
          <w:bCs/>
        </w:rPr>
      </w:pPr>
    </w:p>
    <w:p w14:paraId="23F5ABED" w14:textId="77777777" w:rsidR="00220FA7" w:rsidRPr="00220FA7" w:rsidRDefault="00220FA7" w:rsidP="00220FA7">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220FA7">
        <w:rPr>
          <w:rFonts w:ascii="Menlo-Bold" w:hAnsi="Menlo-Bold" w:cs="Menlo-Bold"/>
          <w:b/>
          <w:bCs/>
          <w:color w:val="9B2393"/>
          <w:sz w:val="24"/>
          <w:szCs w:val="24"/>
          <w:lang w:val="en-US"/>
        </w:rPr>
        <w:t>@interface</w:t>
      </w:r>
      <w:r w:rsidRPr="00220FA7">
        <w:rPr>
          <w:rFonts w:ascii="Menlo-Regular" w:hAnsi="Menlo-Regular" w:cs="Menlo-Regular"/>
          <w:color w:val="000000"/>
          <w:sz w:val="24"/>
          <w:szCs w:val="24"/>
          <w:lang w:val="en-US"/>
        </w:rPr>
        <w:t xml:space="preserve"> CityWeather : </w:t>
      </w:r>
      <w:r w:rsidRPr="00220FA7">
        <w:rPr>
          <w:rFonts w:ascii="Menlo-Regular" w:hAnsi="Menlo-Regular" w:cs="Menlo-Regular"/>
          <w:color w:val="5C2699"/>
          <w:sz w:val="24"/>
          <w:szCs w:val="24"/>
          <w:lang w:val="en-US"/>
        </w:rPr>
        <w:t>NSObject</w:t>
      </w:r>
    </w:p>
    <w:p w14:paraId="22D15B5F" w14:textId="77777777" w:rsidR="00220FA7" w:rsidRPr="00220FA7" w:rsidRDefault="00220FA7" w:rsidP="00220FA7">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p>
    <w:p w14:paraId="54AB0ECC" w14:textId="77777777" w:rsidR="00220FA7" w:rsidRPr="00220FA7" w:rsidRDefault="00220FA7" w:rsidP="00220FA7">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220FA7">
        <w:rPr>
          <w:rFonts w:ascii="Menlo-Bold" w:hAnsi="Menlo-Bold" w:cs="Menlo-Bold"/>
          <w:b/>
          <w:bCs/>
          <w:color w:val="9B2393"/>
          <w:sz w:val="24"/>
          <w:szCs w:val="24"/>
          <w:lang w:val="en-US"/>
        </w:rPr>
        <w:t>@property</w:t>
      </w:r>
      <w:r w:rsidRPr="00220FA7">
        <w:rPr>
          <w:rFonts w:ascii="Menlo-Regular" w:hAnsi="Menlo-Regular" w:cs="Menlo-Regular"/>
          <w:color w:val="000000"/>
          <w:sz w:val="24"/>
          <w:szCs w:val="24"/>
          <w:lang w:val="en-US"/>
        </w:rPr>
        <w:t xml:space="preserve"> (</w:t>
      </w:r>
      <w:r w:rsidRPr="00220FA7">
        <w:rPr>
          <w:rFonts w:ascii="Menlo-Bold" w:hAnsi="Menlo-Bold" w:cs="Menlo-Bold"/>
          <w:b/>
          <w:bCs/>
          <w:color w:val="9B2393"/>
          <w:sz w:val="24"/>
          <w:szCs w:val="24"/>
          <w:lang w:val="en-US"/>
        </w:rPr>
        <w:t>nonatomic</w:t>
      </w:r>
      <w:r w:rsidRPr="00220FA7">
        <w:rPr>
          <w:rFonts w:ascii="Menlo-Regular" w:hAnsi="Menlo-Regular" w:cs="Menlo-Regular"/>
          <w:color w:val="000000"/>
          <w:sz w:val="24"/>
          <w:szCs w:val="24"/>
          <w:lang w:val="en-US"/>
        </w:rPr>
        <w:t>,</w:t>
      </w:r>
      <w:r w:rsidRPr="00220FA7">
        <w:rPr>
          <w:rFonts w:ascii="Menlo-Bold" w:hAnsi="Menlo-Bold" w:cs="Menlo-Bold"/>
          <w:b/>
          <w:bCs/>
          <w:color w:val="9B2393"/>
          <w:sz w:val="24"/>
          <w:szCs w:val="24"/>
          <w:lang w:val="en-US"/>
        </w:rPr>
        <w:t>strong</w:t>
      </w:r>
      <w:r w:rsidRPr="00220FA7">
        <w:rPr>
          <w:rFonts w:ascii="Menlo-Regular" w:hAnsi="Menlo-Regular" w:cs="Menlo-Regular"/>
          <w:color w:val="000000"/>
          <w:sz w:val="24"/>
          <w:szCs w:val="24"/>
          <w:lang w:val="en-US"/>
        </w:rPr>
        <w:t>)</w:t>
      </w:r>
      <w:r w:rsidRPr="00220FA7">
        <w:rPr>
          <w:rFonts w:ascii="Menlo-Regular" w:hAnsi="Menlo-Regular" w:cs="Menlo-Regular"/>
          <w:color w:val="5C2699"/>
          <w:sz w:val="24"/>
          <w:szCs w:val="24"/>
          <w:lang w:val="en-US"/>
        </w:rPr>
        <w:t>NSNumber</w:t>
      </w:r>
      <w:r w:rsidRPr="00220FA7">
        <w:rPr>
          <w:rFonts w:ascii="Menlo-Regular" w:hAnsi="Menlo-Regular" w:cs="Menlo-Regular"/>
          <w:color w:val="000000"/>
          <w:sz w:val="24"/>
          <w:szCs w:val="24"/>
          <w:lang w:val="en-US"/>
        </w:rPr>
        <w:t xml:space="preserve"> * ID;</w:t>
      </w:r>
    </w:p>
    <w:p w14:paraId="4163864B" w14:textId="77777777" w:rsidR="00220FA7" w:rsidRPr="00220FA7" w:rsidRDefault="00220FA7" w:rsidP="00220FA7">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220FA7">
        <w:rPr>
          <w:rFonts w:ascii="Menlo-Bold" w:hAnsi="Menlo-Bold" w:cs="Menlo-Bold"/>
          <w:b/>
          <w:bCs/>
          <w:color w:val="9B2393"/>
          <w:sz w:val="24"/>
          <w:szCs w:val="24"/>
          <w:lang w:val="en-US"/>
        </w:rPr>
        <w:t>@property</w:t>
      </w:r>
      <w:r w:rsidRPr="00220FA7">
        <w:rPr>
          <w:rFonts w:ascii="Menlo-Regular" w:hAnsi="Menlo-Regular" w:cs="Menlo-Regular"/>
          <w:color w:val="000000"/>
          <w:sz w:val="24"/>
          <w:szCs w:val="24"/>
          <w:lang w:val="en-US"/>
        </w:rPr>
        <w:t xml:space="preserve"> (</w:t>
      </w:r>
      <w:r w:rsidRPr="00220FA7">
        <w:rPr>
          <w:rFonts w:ascii="Menlo-Bold" w:hAnsi="Menlo-Bold" w:cs="Menlo-Bold"/>
          <w:b/>
          <w:bCs/>
          <w:color w:val="9B2393"/>
          <w:sz w:val="24"/>
          <w:szCs w:val="24"/>
          <w:lang w:val="en-US"/>
        </w:rPr>
        <w:t>nonatomic</w:t>
      </w:r>
      <w:r w:rsidRPr="00220FA7">
        <w:rPr>
          <w:rFonts w:ascii="Menlo-Regular" w:hAnsi="Menlo-Regular" w:cs="Menlo-Regular"/>
          <w:color w:val="000000"/>
          <w:sz w:val="24"/>
          <w:szCs w:val="24"/>
          <w:lang w:val="en-US"/>
        </w:rPr>
        <w:t>,</w:t>
      </w:r>
      <w:r w:rsidRPr="00220FA7">
        <w:rPr>
          <w:rFonts w:ascii="Menlo-Bold" w:hAnsi="Menlo-Bold" w:cs="Menlo-Bold"/>
          <w:b/>
          <w:bCs/>
          <w:color w:val="9B2393"/>
          <w:sz w:val="24"/>
          <w:szCs w:val="24"/>
          <w:lang w:val="en-US"/>
        </w:rPr>
        <w:t>strong</w:t>
      </w:r>
      <w:r w:rsidRPr="00220FA7">
        <w:rPr>
          <w:rFonts w:ascii="Menlo-Regular" w:hAnsi="Menlo-Regular" w:cs="Menlo-Regular"/>
          <w:color w:val="000000"/>
          <w:sz w:val="24"/>
          <w:szCs w:val="24"/>
          <w:lang w:val="en-US"/>
        </w:rPr>
        <w:t>)</w:t>
      </w:r>
      <w:r w:rsidRPr="00220FA7">
        <w:rPr>
          <w:rFonts w:ascii="Menlo-Regular" w:hAnsi="Menlo-Regular" w:cs="Menlo-Regular"/>
          <w:color w:val="5C2699"/>
          <w:sz w:val="24"/>
          <w:szCs w:val="24"/>
          <w:lang w:val="en-US"/>
        </w:rPr>
        <w:t>NSString</w:t>
      </w:r>
      <w:r w:rsidRPr="00220FA7">
        <w:rPr>
          <w:rFonts w:ascii="Menlo-Regular" w:hAnsi="Menlo-Regular" w:cs="Menlo-Regular"/>
          <w:color w:val="000000"/>
          <w:sz w:val="24"/>
          <w:szCs w:val="24"/>
          <w:lang w:val="en-US"/>
        </w:rPr>
        <w:t>* name;</w:t>
      </w:r>
    </w:p>
    <w:p w14:paraId="2223D173" w14:textId="77777777" w:rsidR="00220FA7" w:rsidRPr="00220FA7" w:rsidRDefault="00220FA7" w:rsidP="00220FA7">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220FA7">
        <w:rPr>
          <w:rFonts w:ascii="Menlo-Bold" w:hAnsi="Menlo-Bold" w:cs="Menlo-Bold"/>
          <w:b/>
          <w:bCs/>
          <w:color w:val="9B2393"/>
          <w:sz w:val="24"/>
          <w:szCs w:val="24"/>
          <w:lang w:val="en-US"/>
        </w:rPr>
        <w:t>@property</w:t>
      </w:r>
      <w:r w:rsidRPr="00220FA7">
        <w:rPr>
          <w:rFonts w:ascii="Menlo-Regular" w:hAnsi="Menlo-Regular" w:cs="Menlo-Regular"/>
          <w:color w:val="000000"/>
          <w:sz w:val="24"/>
          <w:szCs w:val="24"/>
          <w:lang w:val="en-US"/>
        </w:rPr>
        <w:t xml:space="preserve"> (</w:t>
      </w:r>
      <w:r w:rsidRPr="00220FA7">
        <w:rPr>
          <w:rFonts w:ascii="Menlo-Bold" w:hAnsi="Menlo-Bold" w:cs="Menlo-Bold"/>
          <w:b/>
          <w:bCs/>
          <w:color w:val="9B2393"/>
          <w:sz w:val="24"/>
          <w:szCs w:val="24"/>
          <w:lang w:val="en-US"/>
        </w:rPr>
        <w:t>nonatomic</w:t>
      </w:r>
      <w:r w:rsidRPr="00220FA7">
        <w:rPr>
          <w:rFonts w:ascii="Menlo-Regular" w:hAnsi="Menlo-Regular" w:cs="Menlo-Regular"/>
          <w:color w:val="000000"/>
          <w:sz w:val="24"/>
          <w:szCs w:val="24"/>
          <w:lang w:val="en-US"/>
        </w:rPr>
        <w:t>,</w:t>
      </w:r>
      <w:r w:rsidRPr="00220FA7">
        <w:rPr>
          <w:rFonts w:ascii="Menlo-Bold" w:hAnsi="Menlo-Bold" w:cs="Menlo-Bold"/>
          <w:b/>
          <w:bCs/>
          <w:color w:val="9B2393"/>
          <w:sz w:val="24"/>
          <w:szCs w:val="24"/>
          <w:lang w:val="en-US"/>
        </w:rPr>
        <w:t>strong</w:t>
      </w:r>
      <w:r w:rsidRPr="00220FA7">
        <w:rPr>
          <w:rFonts w:ascii="Menlo-Regular" w:hAnsi="Menlo-Regular" w:cs="Menlo-Regular"/>
          <w:color w:val="000000"/>
          <w:sz w:val="24"/>
          <w:szCs w:val="24"/>
          <w:lang w:val="en-US"/>
        </w:rPr>
        <w:t>)</w:t>
      </w:r>
      <w:r w:rsidRPr="00220FA7">
        <w:rPr>
          <w:rFonts w:ascii="Menlo-Regular" w:hAnsi="Menlo-Regular" w:cs="Menlo-Regular"/>
          <w:color w:val="5C2699"/>
          <w:sz w:val="24"/>
          <w:szCs w:val="24"/>
          <w:lang w:val="en-US"/>
        </w:rPr>
        <w:t>NSString</w:t>
      </w:r>
      <w:r w:rsidRPr="00220FA7">
        <w:rPr>
          <w:rFonts w:ascii="Menlo-Regular" w:hAnsi="Menlo-Regular" w:cs="Menlo-Regular"/>
          <w:color w:val="000000"/>
          <w:sz w:val="24"/>
          <w:szCs w:val="24"/>
          <w:lang w:val="en-US"/>
        </w:rPr>
        <w:t>* country;</w:t>
      </w:r>
    </w:p>
    <w:p w14:paraId="5326F953" w14:textId="77777777" w:rsidR="00220FA7" w:rsidRPr="00220FA7" w:rsidRDefault="00220FA7" w:rsidP="00220FA7">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220FA7">
        <w:rPr>
          <w:rFonts w:ascii="Menlo-Bold" w:hAnsi="Menlo-Bold" w:cs="Menlo-Bold"/>
          <w:b/>
          <w:bCs/>
          <w:color w:val="9B2393"/>
          <w:sz w:val="24"/>
          <w:szCs w:val="24"/>
          <w:lang w:val="en-US"/>
        </w:rPr>
        <w:t>@property</w:t>
      </w:r>
      <w:r w:rsidRPr="00220FA7">
        <w:rPr>
          <w:rFonts w:ascii="Menlo-Regular" w:hAnsi="Menlo-Regular" w:cs="Menlo-Regular"/>
          <w:color w:val="000000"/>
          <w:sz w:val="24"/>
          <w:szCs w:val="24"/>
          <w:lang w:val="en-US"/>
        </w:rPr>
        <w:t xml:space="preserve"> (</w:t>
      </w:r>
      <w:r w:rsidRPr="00220FA7">
        <w:rPr>
          <w:rFonts w:ascii="Menlo-Bold" w:hAnsi="Menlo-Bold" w:cs="Menlo-Bold"/>
          <w:b/>
          <w:bCs/>
          <w:color w:val="9B2393"/>
          <w:sz w:val="24"/>
          <w:szCs w:val="24"/>
          <w:lang w:val="en-US"/>
        </w:rPr>
        <w:t>nonatomic</w:t>
      </w:r>
      <w:r w:rsidRPr="00220FA7">
        <w:rPr>
          <w:rFonts w:ascii="Menlo-Regular" w:hAnsi="Menlo-Regular" w:cs="Menlo-Regular"/>
          <w:color w:val="000000"/>
          <w:sz w:val="24"/>
          <w:szCs w:val="24"/>
          <w:lang w:val="en-US"/>
        </w:rPr>
        <w:t>,</w:t>
      </w:r>
      <w:r w:rsidRPr="00220FA7">
        <w:rPr>
          <w:rFonts w:ascii="Menlo-Bold" w:hAnsi="Menlo-Bold" w:cs="Menlo-Bold"/>
          <w:b/>
          <w:bCs/>
          <w:color w:val="9B2393"/>
          <w:sz w:val="24"/>
          <w:szCs w:val="24"/>
          <w:lang w:val="en-US"/>
        </w:rPr>
        <w:t>strong</w:t>
      </w:r>
      <w:r w:rsidRPr="00220FA7">
        <w:rPr>
          <w:rFonts w:ascii="Menlo-Regular" w:hAnsi="Menlo-Regular" w:cs="Menlo-Regular"/>
          <w:color w:val="000000"/>
          <w:sz w:val="24"/>
          <w:szCs w:val="24"/>
          <w:lang w:val="en-US"/>
        </w:rPr>
        <w:t>)</w:t>
      </w:r>
      <w:r w:rsidRPr="00220FA7">
        <w:rPr>
          <w:rFonts w:ascii="Menlo-Regular" w:hAnsi="Menlo-Regular" w:cs="Menlo-Regular"/>
          <w:color w:val="5C2699"/>
          <w:sz w:val="24"/>
          <w:szCs w:val="24"/>
          <w:lang w:val="en-US"/>
        </w:rPr>
        <w:t>NSNumber</w:t>
      </w:r>
      <w:r w:rsidRPr="00220FA7">
        <w:rPr>
          <w:rFonts w:ascii="Menlo-Regular" w:hAnsi="Menlo-Regular" w:cs="Menlo-Regular"/>
          <w:color w:val="000000"/>
          <w:sz w:val="24"/>
          <w:szCs w:val="24"/>
          <w:lang w:val="en-US"/>
        </w:rPr>
        <w:t>* lon;</w:t>
      </w:r>
    </w:p>
    <w:p w14:paraId="1937C91C" w14:textId="77777777" w:rsidR="00220FA7" w:rsidRPr="00220FA7" w:rsidRDefault="00220FA7" w:rsidP="00220FA7">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220FA7">
        <w:rPr>
          <w:rFonts w:ascii="Menlo-Bold" w:hAnsi="Menlo-Bold" w:cs="Menlo-Bold"/>
          <w:b/>
          <w:bCs/>
          <w:color w:val="9B2393"/>
          <w:sz w:val="24"/>
          <w:szCs w:val="24"/>
          <w:lang w:val="en-US"/>
        </w:rPr>
        <w:t>@property</w:t>
      </w:r>
      <w:r w:rsidRPr="00220FA7">
        <w:rPr>
          <w:rFonts w:ascii="Menlo-Regular" w:hAnsi="Menlo-Regular" w:cs="Menlo-Regular"/>
          <w:color w:val="000000"/>
          <w:sz w:val="24"/>
          <w:szCs w:val="24"/>
          <w:lang w:val="en-US"/>
        </w:rPr>
        <w:t xml:space="preserve"> (</w:t>
      </w:r>
      <w:r w:rsidRPr="00220FA7">
        <w:rPr>
          <w:rFonts w:ascii="Menlo-Bold" w:hAnsi="Menlo-Bold" w:cs="Menlo-Bold"/>
          <w:b/>
          <w:bCs/>
          <w:color w:val="9B2393"/>
          <w:sz w:val="24"/>
          <w:szCs w:val="24"/>
          <w:lang w:val="en-US"/>
        </w:rPr>
        <w:t>nonatomic</w:t>
      </w:r>
      <w:r w:rsidRPr="00220FA7">
        <w:rPr>
          <w:rFonts w:ascii="Menlo-Regular" w:hAnsi="Menlo-Regular" w:cs="Menlo-Regular"/>
          <w:color w:val="000000"/>
          <w:sz w:val="24"/>
          <w:szCs w:val="24"/>
          <w:lang w:val="en-US"/>
        </w:rPr>
        <w:t>,</w:t>
      </w:r>
      <w:r w:rsidRPr="00220FA7">
        <w:rPr>
          <w:rFonts w:ascii="Menlo-Bold" w:hAnsi="Menlo-Bold" w:cs="Menlo-Bold"/>
          <w:b/>
          <w:bCs/>
          <w:color w:val="9B2393"/>
          <w:sz w:val="24"/>
          <w:szCs w:val="24"/>
          <w:lang w:val="en-US"/>
        </w:rPr>
        <w:t>strong</w:t>
      </w:r>
      <w:r w:rsidRPr="00220FA7">
        <w:rPr>
          <w:rFonts w:ascii="Menlo-Regular" w:hAnsi="Menlo-Regular" w:cs="Menlo-Regular"/>
          <w:color w:val="000000"/>
          <w:sz w:val="24"/>
          <w:szCs w:val="24"/>
          <w:lang w:val="en-US"/>
        </w:rPr>
        <w:t>)</w:t>
      </w:r>
      <w:r w:rsidRPr="00220FA7">
        <w:rPr>
          <w:rFonts w:ascii="Menlo-Regular" w:hAnsi="Menlo-Regular" w:cs="Menlo-Regular"/>
          <w:color w:val="5C2699"/>
          <w:sz w:val="24"/>
          <w:szCs w:val="24"/>
          <w:lang w:val="en-US"/>
        </w:rPr>
        <w:t>NSNumber</w:t>
      </w:r>
      <w:r w:rsidRPr="00220FA7">
        <w:rPr>
          <w:rFonts w:ascii="Menlo-Regular" w:hAnsi="Menlo-Regular" w:cs="Menlo-Regular"/>
          <w:color w:val="000000"/>
          <w:sz w:val="24"/>
          <w:szCs w:val="24"/>
          <w:lang w:val="en-US"/>
        </w:rPr>
        <w:t>* lat;</w:t>
      </w:r>
    </w:p>
    <w:p w14:paraId="0C2AF67D" w14:textId="77777777" w:rsidR="00220FA7" w:rsidRPr="00220FA7" w:rsidRDefault="00220FA7" w:rsidP="00220FA7">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220FA7">
        <w:rPr>
          <w:rFonts w:ascii="Menlo-Bold" w:hAnsi="Menlo-Bold" w:cs="Menlo-Bold"/>
          <w:b/>
          <w:bCs/>
          <w:color w:val="9B2393"/>
          <w:sz w:val="24"/>
          <w:szCs w:val="24"/>
          <w:lang w:val="en-US"/>
        </w:rPr>
        <w:t>@property</w:t>
      </w:r>
      <w:r w:rsidRPr="00220FA7">
        <w:rPr>
          <w:rFonts w:ascii="Menlo-Regular" w:hAnsi="Menlo-Regular" w:cs="Menlo-Regular"/>
          <w:color w:val="000000"/>
          <w:sz w:val="24"/>
          <w:szCs w:val="24"/>
          <w:lang w:val="en-US"/>
        </w:rPr>
        <w:t xml:space="preserve"> (</w:t>
      </w:r>
      <w:r w:rsidRPr="00220FA7">
        <w:rPr>
          <w:rFonts w:ascii="Menlo-Bold" w:hAnsi="Menlo-Bold" w:cs="Menlo-Bold"/>
          <w:b/>
          <w:bCs/>
          <w:color w:val="9B2393"/>
          <w:sz w:val="24"/>
          <w:szCs w:val="24"/>
          <w:lang w:val="en-US"/>
        </w:rPr>
        <w:t>nonatomic</w:t>
      </w:r>
      <w:r w:rsidRPr="00220FA7">
        <w:rPr>
          <w:rFonts w:ascii="Menlo-Regular" w:hAnsi="Menlo-Regular" w:cs="Menlo-Regular"/>
          <w:color w:val="000000"/>
          <w:sz w:val="24"/>
          <w:szCs w:val="24"/>
          <w:lang w:val="en-US"/>
        </w:rPr>
        <w:t>,</w:t>
      </w:r>
      <w:r w:rsidRPr="00220FA7">
        <w:rPr>
          <w:rFonts w:ascii="Menlo-Bold" w:hAnsi="Menlo-Bold" w:cs="Menlo-Bold"/>
          <w:b/>
          <w:bCs/>
          <w:color w:val="9B2393"/>
          <w:sz w:val="24"/>
          <w:szCs w:val="24"/>
          <w:lang w:val="en-US"/>
        </w:rPr>
        <w:t>strong</w:t>
      </w:r>
      <w:r w:rsidRPr="00220FA7">
        <w:rPr>
          <w:rFonts w:ascii="Menlo-Regular" w:hAnsi="Menlo-Regular" w:cs="Menlo-Regular"/>
          <w:color w:val="000000"/>
          <w:sz w:val="24"/>
          <w:szCs w:val="24"/>
          <w:lang w:val="en-US"/>
        </w:rPr>
        <w:t>)</w:t>
      </w:r>
      <w:r w:rsidRPr="00220FA7">
        <w:rPr>
          <w:rFonts w:ascii="Menlo-Regular" w:hAnsi="Menlo-Regular" w:cs="Menlo-Regular"/>
          <w:color w:val="5C2699"/>
          <w:sz w:val="24"/>
          <w:szCs w:val="24"/>
          <w:lang w:val="en-US"/>
        </w:rPr>
        <w:t>NSDate</w:t>
      </w:r>
      <w:r w:rsidRPr="00220FA7">
        <w:rPr>
          <w:rFonts w:ascii="Menlo-Regular" w:hAnsi="Menlo-Regular" w:cs="Menlo-Regular"/>
          <w:color w:val="000000"/>
          <w:sz w:val="24"/>
          <w:szCs w:val="24"/>
          <w:lang w:val="en-US"/>
        </w:rPr>
        <w:t>* last_updated;</w:t>
      </w:r>
    </w:p>
    <w:p w14:paraId="673EDF8A" w14:textId="77777777" w:rsidR="00220FA7" w:rsidRPr="00220FA7" w:rsidRDefault="00220FA7" w:rsidP="00220FA7">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220FA7">
        <w:rPr>
          <w:rFonts w:ascii="Menlo-Bold" w:hAnsi="Menlo-Bold" w:cs="Menlo-Bold"/>
          <w:b/>
          <w:bCs/>
          <w:color w:val="9B2393"/>
          <w:sz w:val="24"/>
          <w:szCs w:val="24"/>
          <w:lang w:val="en-US"/>
        </w:rPr>
        <w:t>@property</w:t>
      </w:r>
      <w:r w:rsidRPr="00220FA7">
        <w:rPr>
          <w:rFonts w:ascii="Menlo-Regular" w:hAnsi="Menlo-Regular" w:cs="Menlo-Regular"/>
          <w:color w:val="000000"/>
          <w:sz w:val="24"/>
          <w:szCs w:val="24"/>
          <w:lang w:val="en-US"/>
        </w:rPr>
        <w:t xml:space="preserve"> </w:t>
      </w:r>
      <w:r w:rsidRPr="00220FA7">
        <w:rPr>
          <w:rFonts w:ascii="Menlo-Regular" w:hAnsi="Menlo-Regular" w:cs="Menlo-Regular"/>
          <w:color w:val="5C2699"/>
          <w:sz w:val="24"/>
          <w:szCs w:val="24"/>
          <w:lang w:val="en-US"/>
        </w:rPr>
        <w:t>Boolean</w:t>
      </w:r>
      <w:r w:rsidRPr="00220FA7">
        <w:rPr>
          <w:rFonts w:ascii="Menlo-Regular" w:hAnsi="Menlo-Regular" w:cs="Menlo-Regular"/>
          <w:color w:val="000000"/>
          <w:sz w:val="24"/>
          <w:szCs w:val="24"/>
          <w:lang w:val="en-US"/>
        </w:rPr>
        <w:t xml:space="preserve"> hasData;</w:t>
      </w:r>
    </w:p>
    <w:p w14:paraId="7212B1EF" w14:textId="77777777" w:rsidR="00220FA7" w:rsidRPr="00220FA7" w:rsidRDefault="00220FA7" w:rsidP="00220FA7">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220FA7">
        <w:rPr>
          <w:rFonts w:ascii="Menlo-Bold" w:hAnsi="Menlo-Bold" w:cs="Menlo-Bold"/>
          <w:b/>
          <w:bCs/>
          <w:color w:val="9B2393"/>
          <w:sz w:val="24"/>
          <w:szCs w:val="24"/>
          <w:lang w:val="en-US"/>
        </w:rPr>
        <w:t>@property</w:t>
      </w:r>
      <w:r w:rsidRPr="00220FA7">
        <w:rPr>
          <w:rFonts w:ascii="Menlo-Regular" w:hAnsi="Menlo-Regular" w:cs="Menlo-Regular"/>
          <w:color w:val="000000"/>
          <w:sz w:val="24"/>
          <w:szCs w:val="24"/>
          <w:lang w:val="en-US"/>
        </w:rPr>
        <w:t xml:space="preserve"> (</w:t>
      </w:r>
      <w:r w:rsidRPr="00220FA7">
        <w:rPr>
          <w:rFonts w:ascii="Menlo-Bold" w:hAnsi="Menlo-Bold" w:cs="Menlo-Bold"/>
          <w:b/>
          <w:bCs/>
          <w:color w:val="9B2393"/>
          <w:sz w:val="24"/>
          <w:szCs w:val="24"/>
          <w:lang w:val="en-US"/>
        </w:rPr>
        <w:t>nonatomic</w:t>
      </w:r>
      <w:r w:rsidRPr="00220FA7">
        <w:rPr>
          <w:rFonts w:ascii="Menlo-Regular" w:hAnsi="Menlo-Regular" w:cs="Menlo-Regular"/>
          <w:color w:val="000000"/>
          <w:sz w:val="24"/>
          <w:szCs w:val="24"/>
          <w:lang w:val="en-US"/>
        </w:rPr>
        <w:t>,</w:t>
      </w:r>
      <w:r w:rsidRPr="00220FA7">
        <w:rPr>
          <w:rFonts w:ascii="Menlo-Bold" w:hAnsi="Menlo-Bold" w:cs="Menlo-Bold"/>
          <w:b/>
          <w:bCs/>
          <w:color w:val="9B2393"/>
          <w:sz w:val="24"/>
          <w:szCs w:val="24"/>
          <w:lang w:val="en-US"/>
        </w:rPr>
        <w:t>strong</w:t>
      </w:r>
      <w:r w:rsidRPr="00220FA7">
        <w:rPr>
          <w:rFonts w:ascii="Menlo-Regular" w:hAnsi="Menlo-Regular" w:cs="Menlo-Regular"/>
          <w:color w:val="000000"/>
          <w:sz w:val="24"/>
          <w:szCs w:val="24"/>
          <w:lang w:val="en-US"/>
        </w:rPr>
        <w:t>)</w:t>
      </w:r>
      <w:r w:rsidRPr="00220FA7">
        <w:rPr>
          <w:rFonts w:ascii="Menlo-Regular" w:hAnsi="Menlo-Regular" w:cs="Menlo-Regular"/>
          <w:color w:val="326D74"/>
          <w:sz w:val="24"/>
          <w:szCs w:val="24"/>
          <w:lang w:val="en-US"/>
        </w:rPr>
        <w:t>CurrentWeather</w:t>
      </w:r>
      <w:r w:rsidRPr="00220FA7">
        <w:rPr>
          <w:rFonts w:ascii="Menlo-Regular" w:hAnsi="Menlo-Regular" w:cs="Menlo-Regular"/>
          <w:color w:val="000000"/>
          <w:sz w:val="24"/>
          <w:szCs w:val="24"/>
          <w:lang w:val="en-US"/>
        </w:rPr>
        <w:t>* current;</w:t>
      </w:r>
    </w:p>
    <w:p w14:paraId="524100E1" w14:textId="77777777" w:rsidR="00220FA7" w:rsidRPr="00220FA7" w:rsidRDefault="00220FA7" w:rsidP="00220FA7">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220FA7">
        <w:rPr>
          <w:rFonts w:ascii="Menlo-Bold" w:hAnsi="Menlo-Bold" w:cs="Menlo-Bold"/>
          <w:b/>
          <w:bCs/>
          <w:color w:val="9B2393"/>
          <w:sz w:val="24"/>
          <w:szCs w:val="24"/>
          <w:lang w:val="en-US"/>
        </w:rPr>
        <w:t>@property</w:t>
      </w:r>
      <w:r w:rsidRPr="00220FA7">
        <w:rPr>
          <w:rFonts w:ascii="Menlo-Regular" w:hAnsi="Menlo-Regular" w:cs="Menlo-Regular"/>
          <w:color w:val="000000"/>
          <w:sz w:val="24"/>
          <w:szCs w:val="24"/>
          <w:lang w:val="en-US"/>
        </w:rPr>
        <w:t xml:space="preserve"> (</w:t>
      </w:r>
      <w:r w:rsidRPr="00220FA7">
        <w:rPr>
          <w:rFonts w:ascii="Menlo-Bold" w:hAnsi="Menlo-Bold" w:cs="Menlo-Bold"/>
          <w:b/>
          <w:bCs/>
          <w:color w:val="9B2393"/>
          <w:sz w:val="24"/>
          <w:szCs w:val="24"/>
          <w:lang w:val="en-US"/>
        </w:rPr>
        <w:t>nonatomic</w:t>
      </w:r>
      <w:r w:rsidRPr="00220FA7">
        <w:rPr>
          <w:rFonts w:ascii="Menlo-Regular" w:hAnsi="Menlo-Regular" w:cs="Menlo-Regular"/>
          <w:color w:val="000000"/>
          <w:sz w:val="24"/>
          <w:szCs w:val="24"/>
          <w:lang w:val="en-US"/>
        </w:rPr>
        <w:t>,</w:t>
      </w:r>
      <w:r w:rsidRPr="00220FA7">
        <w:rPr>
          <w:rFonts w:ascii="Menlo-Bold" w:hAnsi="Menlo-Bold" w:cs="Menlo-Bold"/>
          <w:b/>
          <w:bCs/>
          <w:color w:val="9B2393"/>
          <w:sz w:val="24"/>
          <w:szCs w:val="24"/>
          <w:lang w:val="en-US"/>
        </w:rPr>
        <w:t>strong</w:t>
      </w:r>
      <w:r w:rsidRPr="00220FA7">
        <w:rPr>
          <w:rFonts w:ascii="Menlo-Regular" w:hAnsi="Menlo-Regular" w:cs="Menlo-Regular"/>
          <w:color w:val="000000"/>
          <w:sz w:val="24"/>
          <w:szCs w:val="24"/>
          <w:lang w:val="en-US"/>
        </w:rPr>
        <w:t>)</w:t>
      </w:r>
      <w:r w:rsidRPr="00220FA7">
        <w:rPr>
          <w:rFonts w:ascii="Menlo-Regular" w:hAnsi="Menlo-Regular" w:cs="Menlo-Regular"/>
          <w:color w:val="326D74"/>
          <w:sz w:val="24"/>
          <w:szCs w:val="24"/>
          <w:lang w:val="en-US"/>
        </w:rPr>
        <w:t>ForecastWeather</w:t>
      </w:r>
      <w:r w:rsidRPr="00220FA7">
        <w:rPr>
          <w:rFonts w:ascii="Menlo-Regular" w:hAnsi="Menlo-Regular" w:cs="Menlo-Regular"/>
          <w:color w:val="000000"/>
          <w:sz w:val="24"/>
          <w:szCs w:val="24"/>
          <w:lang w:val="en-US"/>
        </w:rPr>
        <w:t>* forecast;</w:t>
      </w:r>
    </w:p>
    <w:p w14:paraId="22CB96AD" w14:textId="77777777" w:rsidR="00220FA7" w:rsidRPr="00220FA7" w:rsidRDefault="00220FA7" w:rsidP="00220FA7">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p>
    <w:p w14:paraId="776023A4" w14:textId="77777777" w:rsidR="00220FA7" w:rsidRPr="00220FA7" w:rsidRDefault="00220FA7" w:rsidP="00220FA7">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220FA7">
        <w:rPr>
          <w:rFonts w:ascii="Menlo-Bold" w:hAnsi="Menlo-Bold" w:cs="Menlo-Bold"/>
          <w:b/>
          <w:bCs/>
          <w:color w:val="9B2393"/>
          <w:sz w:val="24"/>
          <w:szCs w:val="24"/>
          <w:lang w:val="en-US"/>
        </w:rPr>
        <w:t>@property</w:t>
      </w:r>
      <w:r w:rsidRPr="00220FA7">
        <w:rPr>
          <w:rFonts w:ascii="Menlo-Regular" w:hAnsi="Menlo-Regular" w:cs="Menlo-Regular"/>
          <w:color w:val="000000"/>
          <w:sz w:val="24"/>
          <w:szCs w:val="24"/>
          <w:lang w:val="en-US"/>
        </w:rPr>
        <w:t xml:space="preserve"> </w:t>
      </w:r>
      <w:r w:rsidRPr="00220FA7">
        <w:rPr>
          <w:rFonts w:ascii="Menlo-Regular" w:hAnsi="Menlo-Regular" w:cs="Menlo-Regular"/>
          <w:color w:val="5C2699"/>
          <w:sz w:val="24"/>
          <w:szCs w:val="24"/>
          <w:lang w:val="en-US"/>
        </w:rPr>
        <w:t>NSObject</w:t>
      </w:r>
      <w:r w:rsidRPr="00220FA7">
        <w:rPr>
          <w:rFonts w:ascii="Menlo-Regular" w:hAnsi="Menlo-Regular" w:cs="Menlo-Regular"/>
          <w:color w:val="000000"/>
          <w:sz w:val="24"/>
          <w:szCs w:val="24"/>
          <w:lang w:val="en-US"/>
        </w:rPr>
        <w:t>&lt;</w:t>
      </w:r>
      <w:r w:rsidRPr="00220FA7">
        <w:rPr>
          <w:rFonts w:ascii="Menlo-Regular" w:hAnsi="Menlo-Regular" w:cs="Menlo-Regular"/>
          <w:color w:val="326D74"/>
          <w:sz w:val="24"/>
          <w:szCs w:val="24"/>
          <w:lang w:val="en-US"/>
        </w:rPr>
        <w:t>WeatherModelDelegate</w:t>
      </w:r>
      <w:r w:rsidRPr="00220FA7">
        <w:rPr>
          <w:rFonts w:ascii="Menlo-Regular" w:hAnsi="Menlo-Regular" w:cs="Menlo-Regular"/>
          <w:color w:val="000000"/>
          <w:sz w:val="24"/>
          <w:szCs w:val="24"/>
          <w:lang w:val="en-US"/>
        </w:rPr>
        <w:t>&gt;* delegate;</w:t>
      </w:r>
    </w:p>
    <w:p w14:paraId="3E443EA4" w14:textId="77777777" w:rsidR="00220FA7" w:rsidRPr="00220FA7" w:rsidRDefault="00220FA7" w:rsidP="00220FA7">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p>
    <w:p w14:paraId="5B24015A" w14:textId="77777777" w:rsidR="00220FA7" w:rsidRPr="00220FA7" w:rsidRDefault="00220FA7" w:rsidP="00220FA7">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220FA7">
        <w:rPr>
          <w:rFonts w:ascii="Menlo-Regular" w:hAnsi="Menlo-Regular" w:cs="Menlo-Regular"/>
          <w:color w:val="000000"/>
          <w:sz w:val="24"/>
          <w:szCs w:val="24"/>
          <w:lang w:val="en-US"/>
        </w:rPr>
        <w:t>-(</w:t>
      </w:r>
      <w:r w:rsidRPr="00220FA7">
        <w:rPr>
          <w:rFonts w:ascii="Menlo-Bold" w:hAnsi="Menlo-Bold" w:cs="Menlo-Bold"/>
          <w:b/>
          <w:bCs/>
          <w:color w:val="9B2393"/>
          <w:sz w:val="24"/>
          <w:szCs w:val="24"/>
          <w:lang w:val="en-US"/>
        </w:rPr>
        <w:t>instancetype</w:t>
      </w:r>
      <w:r w:rsidRPr="00220FA7">
        <w:rPr>
          <w:rFonts w:ascii="Menlo-Regular" w:hAnsi="Menlo-Regular" w:cs="Menlo-Regular"/>
          <w:color w:val="000000"/>
          <w:sz w:val="24"/>
          <w:szCs w:val="24"/>
          <w:lang w:val="en-US"/>
        </w:rPr>
        <w:t>) initWithCityID:(</w:t>
      </w:r>
      <w:r w:rsidRPr="00220FA7">
        <w:rPr>
          <w:rFonts w:ascii="Menlo-Regular" w:hAnsi="Menlo-Regular" w:cs="Menlo-Regular"/>
          <w:color w:val="5C2699"/>
          <w:sz w:val="24"/>
          <w:szCs w:val="24"/>
          <w:lang w:val="en-US"/>
        </w:rPr>
        <w:t>NSNumber</w:t>
      </w:r>
      <w:r w:rsidRPr="00220FA7">
        <w:rPr>
          <w:rFonts w:ascii="Menlo-Regular" w:hAnsi="Menlo-Regular" w:cs="Menlo-Regular"/>
          <w:color w:val="000000"/>
          <w:sz w:val="24"/>
          <w:szCs w:val="24"/>
          <w:lang w:val="en-US"/>
        </w:rPr>
        <w:t>*)city_id;</w:t>
      </w:r>
    </w:p>
    <w:p w14:paraId="0F54C97E" w14:textId="77777777" w:rsidR="00220FA7" w:rsidRPr="00220FA7" w:rsidRDefault="00220FA7" w:rsidP="00220FA7">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220FA7">
        <w:rPr>
          <w:rFonts w:ascii="Menlo-Regular" w:hAnsi="Menlo-Regular" w:cs="Menlo-Regular"/>
          <w:color w:val="000000"/>
          <w:sz w:val="24"/>
          <w:szCs w:val="24"/>
          <w:lang w:val="en-US"/>
        </w:rPr>
        <w:t>-(</w:t>
      </w:r>
      <w:r w:rsidRPr="00220FA7">
        <w:rPr>
          <w:rFonts w:ascii="Menlo-Bold" w:hAnsi="Menlo-Bold" w:cs="Menlo-Bold"/>
          <w:b/>
          <w:bCs/>
          <w:color w:val="9B2393"/>
          <w:sz w:val="24"/>
          <w:szCs w:val="24"/>
          <w:lang w:val="en-US"/>
        </w:rPr>
        <w:t>instancetype</w:t>
      </w:r>
      <w:r w:rsidRPr="00220FA7">
        <w:rPr>
          <w:rFonts w:ascii="Menlo-Regular" w:hAnsi="Menlo-Regular" w:cs="Menlo-Regular"/>
          <w:color w:val="000000"/>
          <w:sz w:val="24"/>
          <w:szCs w:val="24"/>
          <w:lang w:val="en-US"/>
        </w:rPr>
        <w:t>) initWithCityID:(</w:t>
      </w:r>
      <w:r w:rsidRPr="00220FA7">
        <w:rPr>
          <w:rFonts w:ascii="Menlo-Regular" w:hAnsi="Menlo-Regular" w:cs="Menlo-Regular"/>
          <w:color w:val="5C2699"/>
          <w:sz w:val="24"/>
          <w:szCs w:val="24"/>
          <w:lang w:val="en-US"/>
        </w:rPr>
        <w:t>NSNumber</w:t>
      </w:r>
      <w:r w:rsidRPr="00220FA7">
        <w:rPr>
          <w:rFonts w:ascii="Menlo-Regular" w:hAnsi="Menlo-Regular" w:cs="Menlo-Regular"/>
          <w:color w:val="000000"/>
          <w:sz w:val="24"/>
          <w:szCs w:val="24"/>
          <w:lang w:val="en-US"/>
        </w:rPr>
        <w:t>*)city_id update:(</w:t>
      </w:r>
      <w:r w:rsidRPr="00220FA7">
        <w:rPr>
          <w:rFonts w:ascii="Menlo-Regular" w:hAnsi="Menlo-Regular" w:cs="Menlo-Regular"/>
          <w:color w:val="5C2699"/>
          <w:sz w:val="24"/>
          <w:szCs w:val="24"/>
          <w:lang w:val="en-US"/>
        </w:rPr>
        <w:t>Boolean</w:t>
      </w:r>
      <w:r w:rsidRPr="00220FA7">
        <w:rPr>
          <w:rFonts w:ascii="Menlo-Regular" w:hAnsi="Menlo-Regular" w:cs="Menlo-Regular"/>
          <w:color w:val="000000"/>
          <w:sz w:val="24"/>
          <w:szCs w:val="24"/>
          <w:lang w:val="en-US"/>
        </w:rPr>
        <w:t>)update;</w:t>
      </w:r>
    </w:p>
    <w:p w14:paraId="42C29A8D" w14:textId="77777777" w:rsidR="00220FA7" w:rsidRPr="00220FA7" w:rsidRDefault="00220FA7" w:rsidP="00220FA7">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220FA7">
        <w:rPr>
          <w:rFonts w:ascii="Menlo-Regular" w:hAnsi="Menlo-Regular" w:cs="Menlo-Regular"/>
          <w:color w:val="000000"/>
          <w:sz w:val="24"/>
          <w:szCs w:val="24"/>
          <w:lang w:val="en-US"/>
        </w:rPr>
        <w:t>-(</w:t>
      </w:r>
      <w:r w:rsidRPr="00220FA7">
        <w:rPr>
          <w:rFonts w:ascii="Menlo-Bold" w:hAnsi="Menlo-Bold" w:cs="Menlo-Bold"/>
          <w:b/>
          <w:bCs/>
          <w:color w:val="9B2393"/>
          <w:sz w:val="24"/>
          <w:szCs w:val="24"/>
          <w:lang w:val="en-US"/>
        </w:rPr>
        <w:t>void</w:t>
      </w:r>
      <w:r w:rsidRPr="00220FA7">
        <w:rPr>
          <w:rFonts w:ascii="Menlo-Regular" w:hAnsi="Menlo-Regular" w:cs="Menlo-Regular"/>
          <w:color w:val="000000"/>
          <w:sz w:val="24"/>
          <w:szCs w:val="24"/>
          <w:lang w:val="en-US"/>
        </w:rPr>
        <w:t>) performUpdate;</w:t>
      </w:r>
    </w:p>
    <w:p w14:paraId="3EAFDA68" w14:textId="77777777" w:rsidR="00220FA7" w:rsidRPr="00220FA7" w:rsidRDefault="00220FA7" w:rsidP="00220FA7">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p>
    <w:p w14:paraId="2F3939CB" w14:textId="14A32288" w:rsidR="00220FA7" w:rsidRPr="00220FA7" w:rsidRDefault="00220FA7" w:rsidP="00220FA7">
      <w:pPr>
        <w:pBdr>
          <w:left w:val="single" w:sz="4" w:space="4" w:color="auto"/>
        </w:pBdr>
        <w:shd w:val="clear" w:color="auto" w:fill="F2F2F2" w:themeFill="background1" w:themeFillShade="F2"/>
        <w:rPr>
          <w:b/>
          <w:bCs/>
          <w:lang w:val="en-US"/>
        </w:rPr>
      </w:pPr>
      <w:r w:rsidRPr="00220FA7">
        <w:rPr>
          <w:rFonts w:ascii="Menlo-Bold" w:hAnsi="Menlo-Bold" w:cs="Menlo-Bold"/>
          <w:b/>
          <w:bCs/>
          <w:color w:val="9B2393"/>
          <w:sz w:val="24"/>
          <w:szCs w:val="24"/>
          <w:lang w:val="en-US"/>
        </w:rPr>
        <w:t>@end</w:t>
      </w:r>
    </w:p>
    <w:p w14:paraId="3BFFA3F5" w14:textId="34AB7431" w:rsidR="005319ED" w:rsidRPr="00735EAD" w:rsidRDefault="00735EAD" w:rsidP="00220FA7">
      <w:pPr>
        <w:pStyle w:val="Paragrafoelenco"/>
        <w:numPr>
          <w:ilvl w:val="0"/>
          <w:numId w:val="20"/>
        </w:numPr>
        <w:rPr>
          <w:b/>
          <w:bCs/>
        </w:rPr>
      </w:pPr>
      <w:r w:rsidRPr="00276C3E">
        <w:rPr>
          <w:b/>
          <w:bCs/>
          <w:color w:val="2683C6" w:themeColor="accent2"/>
        </w:rPr>
        <w:t>WeatherHistoryEntry</w:t>
      </w:r>
      <w:r w:rsidRPr="00735EAD">
        <w:rPr>
          <w:b/>
          <w:bCs/>
        </w:rPr>
        <w:t xml:space="preserve">: </w:t>
      </w:r>
      <w:r w:rsidRPr="00735EAD">
        <w:t xml:space="preserve">classe che </w:t>
      </w:r>
      <w:r>
        <w:t>rappresenta dati storici di uno specifico tempo e condizione meteo</w:t>
      </w:r>
      <w:r w:rsidRPr="00735EAD">
        <w:t xml:space="preserve"> </w:t>
      </w:r>
      <w:r>
        <w:t>associati ad una città è utilizzata per rappresentare questi dati che provengono dal database</w:t>
      </w:r>
    </w:p>
    <w:p w14:paraId="386582A8" w14:textId="77777777" w:rsidR="00735EAD" w:rsidRPr="00C972BA" w:rsidRDefault="00735EAD" w:rsidP="00735EAD">
      <w:pPr>
        <w:pStyle w:val="Titolo2"/>
        <w:rPr>
          <w:rStyle w:val="Riferimentodelicato"/>
        </w:rPr>
      </w:pPr>
      <w:r w:rsidRPr="00C972BA">
        <w:rPr>
          <w:rStyle w:val="Riferimentodelicato"/>
        </w:rPr>
        <w:t>Controllers:</w:t>
      </w:r>
    </w:p>
    <w:p w14:paraId="4A348EDB" w14:textId="5601A1E8" w:rsidR="00FA4FCA" w:rsidRDefault="009B03F1" w:rsidP="00FA4FCA">
      <w:r w:rsidRPr="009B03F1">
        <w:t xml:space="preserve">I controllers in iOS sono la parte centrale dell’applicazione che consente di gestire gli input </w:t>
      </w:r>
      <w:r>
        <w:t>d</w:t>
      </w:r>
      <w:r w:rsidRPr="009B03F1">
        <w:t>ell’utente e di processare i dati provenienti dai model</w:t>
      </w:r>
      <w:r>
        <w:t>s</w:t>
      </w:r>
      <w:r w:rsidRPr="009B03F1">
        <w:t xml:space="preserve"> e provvedere a inviarli alle view per presentarli</w:t>
      </w:r>
      <w:r>
        <w:t xml:space="preserve">.In iOS ogni controller ha associato di base una view vuota che funge da contenitore per tutte le subview che il controller gestisce e o crea, si viene quindi a formare una struttura ad albero che rappresentano astrattamente le relazioni padre figlio di ogni view, e siccome un controller può essere padre di un altro controller (ovvero </w:t>
      </w:r>
      <w:r w:rsidRPr="009B03F1">
        <w:rPr>
          <w:b/>
          <w:bCs/>
        </w:rPr>
        <w:t>Controllers di View Controllers</w:t>
      </w:r>
      <w:r>
        <w:t>) le interfacce posso diventare molto complicate ma in questo modo e possibile un alta personalizzazione e flessibilità di esse.</w:t>
      </w:r>
    </w:p>
    <w:p w14:paraId="17AD1787" w14:textId="658CD5E6" w:rsidR="00FA4FCA" w:rsidRDefault="00FA4FCA" w:rsidP="00FA4FCA">
      <w:pPr>
        <w:pStyle w:val="Paragrafoelenco"/>
        <w:numPr>
          <w:ilvl w:val="0"/>
          <w:numId w:val="20"/>
        </w:numPr>
      </w:pPr>
      <w:r w:rsidRPr="00276C3E">
        <w:rPr>
          <w:b/>
          <w:bCs/>
          <w:color w:val="2683C6" w:themeColor="accent2"/>
        </w:rPr>
        <w:t>WeatherPageViewController</w:t>
      </w:r>
      <w:r w:rsidRPr="00FA4FCA">
        <w:rPr>
          <w:b/>
          <w:bCs/>
        </w:rPr>
        <w:t>:</w:t>
      </w:r>
      <w:r>
        <w:t xml:space="preserve"> (UIView</w:t>
      </w:r>
      <w:r w:rsidR="00276C3E">
        <w:t>C</w:t>
      </w:r>
      <w:r>
        <w:t xml:space="preserve">ontroller) gestisce la principale schermata dell’app consente tramite un </w:t>
      </w:r>
      <w:r w:rsidRPr="00FA4FCA">
        <w:rPr>
          <w:b/>
          <w:bCs/>
        </w:rPr>
        <w:t>UIPageViewController</w:t>
      </w:r>
      <w:r>
        <w:t xml:space="preserve"> di gestire con le gesture</w:t>
      </w:r>
      <w:r w:rsidR="00276C3E">
        <w:t>s</w:t>
      </w:r>
      <w:r>
        <w:t xml:space="preserve"> la navigazione tra i vari </w:t>
      </w:r>
      <w:r w:rsidRPr="00276C3E">
        <w:rPr>
          <w:b/>
          <w:bCs/>
          <w:color w:val="2683C6" w:themeColor="accent2"/>
        </w:rPr>
        <w:t>WeatherViewControllers</w:t>
      </w:r>
      <w:r>
        <w:rPr>
          <w:b/>
          <w:bCs/>
        </w:rPr>
        <w:t xml:space="preserve"> </w:t>
      </w:r>
      <w:r>
        <w:t xml:space="preserve">che visualizzano </w:t>
      </w:r>
      <w:r w:rsidR="00C972BA">
        <w:t>ognuno</w:t>
      </w:r>
      <w:r>
        <w:t xml:space="preserve"> i dati meteo relativi alle </w:t>
      </w:r>
      <w:r w:rsidR="00276C3E">
        <w:t>città</w:t>
      </w:r>
      <w:r>
        <w:t xml:space="preserve"> scelte dall’utente.</w:t>
      </w:r>
    </w:p>
    <w:p w14:paraId="4A307342" w14:textId="17A3A795" w:rsidR="00FA4FCA" w:rsidRDefault="00FA4FCA" w:rsidP="00FA4FCA">
      <w:pPr>
        <w:pStyle w:val="Paragrafoelenco"/>
        <w:numPr>
          <w:ilvl w:val="0"/>
          <w:numId w:val="20"/>
        </w:numPr>
      </w:pPr>
      <w:r w:rsidRPr="00FA4FCA">
        <w:rPr>
          <w:b/>
          <w:bCs/>
        </w:rPr>
        <w:t>WeatherViewController</w:t>
      </w:r>
      <w:r>
        <w:rPr>
          <w:b/>
          <w:bCs/>
        </w:rPr>
        <w:t>:</w:t>
      </w:r>
      <w:r>
        <w:t xml:space="preserve"> (UIView</w:t>
      </w:r>
      <w:r w:rsidR="00276C3E">
        <w:t>C</w:t>
      </w:r>
      <w:r>
        <w:t>ontroller) gestisce molteplici view modulari (XIB) in base o meno alla presenza nei dati di certi eventi atmosferici e il componente principale dell’app.</w:t>
      </w:r>
      <w:r w:rsidR="00276C3E">
        <w:t xml:space="preserve"> </w:t>
      </w:r>
      <w:r>
        <w:t xml:space="preserve">Notifica il </w:t>
      </w:r>
      <w:r w:rsidRPr="00276C3E">
        <w:rPr>
          <w:b/>
          <w:bCs/>
          <w:color w:val="2683C6" w:themeColor="accent2"/>
        </w:rPr>
        <w:t>WeatherBackgroundView</w:t>
      </w:r>
      <w:r>
        <w:t xml:space="preserve"> di quale preset mostrare in base all’evento meteorologico attuale della citta visualizzata</w:t>
      </w:r>
    </w:p>
    <w:p w14:paraId="5529130A" w14:textId="6AD93F39" w:rsidR="00FA4FCA" w:rsidRDefault="00FA4FCA" w:rsidP="00FA4FCA">
      <w:pPr>
        <w:pStyle w:val="Paragrafoelenco"/>
        <w:numPr>
          <w:ilvl w:val="0"/>
          <w:numId w:val="20"/>
        </w:numPr>
      </w:pPr>
      <w:r w:rsidRPr="00276C3E">
        <w:rPr>
          <w:b/>
          <w:bCs/>
          <w:color w:val="2683C6" w:themeColor="accent2"/>
        </w:rPr>
        <w:t>WeatherManageContoller</w:t>
      </w:r>
      <w:r>
        <w:rPr>
          <w:b/>
          <w:bCs/>
        </w:rPr>
        <w:t>:</w:t>
      </w:r>
      <w:r>
        <w:t xml:space="preserve"> (UITableViewController) gestisce l’aggiunta e rimozione delle </w:t>
      </w:r>
      <w:r w:rsidR="00276C3E">
        <w:t>città</w:t>
      </w:r>
      <w:r>
        <w:t xml:space="preserve">, consente di salvare le </w:t>
      </w:r>
      <w:r w:rsidR="00276C3E">
        <w:t>città</w:t>
      </w:r>
      <w:r>
        <w:t xml:space="preserve"> preferite su</w:t>
      </w:r>
      <w:r w:rsidR="00276C3E">
        <w:t xml:space="preserve"> un</w:t>
      </w:r>
      <w:r>
        <w:t xml:space="preserve"> file</w:t>
      </w:r>
      <w:r w:rsidR="00276C3E">
        <w:t xml:space="preserve"> sul dispositivo</w:t>
      </w:r>
    </w:p>
    <w:p w14:paraId="0C374E3D" w14:textId="2B5B6D3D" w:rsidR="00276C3E" w:rsidRDefault="00276C3E" w:rsidP="00FA4FCA">
      <w:pPr>
        <w:pStyle w:val="Paragrafoelenco"/>
        <w:numPr>
          <w:ilvl w:val="0"/>
          <w:numId w:val="20"/>
        </w:numPr>
      </w:pPr>
      <w:r w:rsidRPr="00276C3E">
        <w:rPr>
          <w:b/>
          <w:bCs/>
          <w:color w:val="2683C6" w:themeColor="accent2"/>
        </w:rPr>
        <w:t>WeatherSearchController</w:t>
      </w:r>
      <w:r>
        <w:rPr>
          <w:b/>
          <w:bCs/>
        </w:rPr>
        <w:t>:</w:t>
      </w:r>
      <w:r>
        <w:t xml:space="preserve"> (UIViewController) gestisce la ricerca tramite due controller </w:t>
      </w:r>
      <w:r w:rsidRPr="00276C3E">
        <w:rPr>
          <w:b/>
          <w:bCs/>
        </w:rPr>
        <w:t>UISearchController</w:t>
      </w:r>
      <w:r>
        <w:t xml:space="preserve"> per gestire l’input dell’utente e creare le query per il database e </w:t>
      </w:r>
      <w:r w:rsidRPr="00276C3E">
        <w:rPr>
          <w:b/>
          <w:bCs/>
        </w:rPr>
        <w:t>WeatherSearchResultController</w:t>
      </w:r>
      <w:r>
        <w:t xml:space="preserve"> (UITableViewController) per mostrare i risultati del database, da </w:t>
      </w:r>
      <w:r>
        <w:lastRenderedPageBreak/>
        <w:t>notare che le query eseguite sul database completamente asincrone per avere una UI responsiva e fluida.</w:t>
      </w:r>
    </w:p>
    <w:p w14:paraId="77E98E36" w14:textId="77777777" w:rsidR="00FA4FCA" w:rsidRPr="00FA4FCA" w:rsidRDefault="00FA4FCA" w:rsidP="00FA4FCA"/>
    <w:p w14:paraId="461761BE" w14:textId="2A0DFD13" w:rsidR="00FA4FCA" w:rsidRPr="009B03F1" w:rsidRDefault="00FA4FCA" w:rsidP="00FA4FCA">
      <w:pPr>
        <w:pStyle w:val="Titolo2"/>
        <w:rPr>
          <w:rStyle w:val="Riferimentodelicato"/>
          <w:lang w:val="en-US"/>
        </w:rPr>
      </w:pPr>
      <w:r>
        <w:rPr>
          <w:rStyle w:val="Riferimentodelicato"/>
          <w:lang w:val="en-US"/>
        </w:rPr>
        <w:t>View hierarchy</w:t>
      </w:r>
    </w:p>
    <w:p w14:paraId="30955C29" w14:textId="614BFA12" w:rsidR="00735EAD" w:rsidRDefault="00A862EA" w:rsidP="00A862EA">
      <w:pPr>
        <w:jc w:val="center"/>
        <w:rPr>
          <w:b/>
          <w:bCs/>
        </w:rPr>
      </w:pPr>
      <w:r>
        <w:rPr>
          <w:noProof/>
        </w:rPr>
        <w:drawing>
          <wp:inline distT="0" distB="0" distL="0" distR="0" wp14:anchorId="66CBC5F7" wp14:editId="2DA62253">
            <wp:extent cx="5404943" cy="4975860"/>
            <wp:effectExtent l="0" t="0" r="571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04943" cy="4975860"/>
                    </a:xfrm>
                    <a:prstGeom prst="rect">
                      <a:avLst/>
                    </a:prstGeom>
                    <a:noFill/>
                    <a:ln>
                      <a:noFill/>
                    </a:ln>
                  </pic:spPr>
                </pic:pic>
              </a:graphicData>
            </a:graphic>
          </wp:inline>
        </w:drawing>
      </w:r>
    </w:p>
    <w:p w14:paraId="3AC578D4" w14:textId="44B93342" w:rsidR="00276C3E" w:rsidRDefault="00276C3E" w:rsidP="00A862EA">
      <w:pPr>
        <w:jc w:val="center"/>
        <w:rPr>
          <w:b/>
          <w:bCs/>
        </w:rPr>
      </w:pPr>
    </w:p>
    <w:p w14:paraId="0FF04771" w14:textId="0FF17313" w:rsidR="00276C3E" w:rsidRDefault="00276C3E" w:rsidP="00A862EA">
      <w:pPr>
        <w:jc w:val="center"/>
        <w:rPr>
          <w:b/>
          <w:bCs/>
        </w:rPr>
      </w:pPr>
    </w:p>
    <w:p w14:paraId="3CD85C25" w14:textId="5353D2C7" w:rsidR="00276C3E" w:rsidRDefault="00276C3E" w:rsidP="00A862EA">
      <w:pPr>
        <w:jc w:val="center"/>
        <w:rPr>
          <w:b/>
          <w:bCs/>
        </w:rPr>
      </w:pPr>
    </w:p>
    <w:p w14:paraId="51CA063E" w14:textId="4E5E4C38" w:rsidR="00276C3E" w:rsidRDefault="00276C3E" w:rsidP="00A862EA">
      <w:pPr>
        <w:jc w:val="center"/>
        <w:rPr>
          <w:b/>
          <w:bCs/>
        </w:rPr>
      </w:pPr>
    </w:p>
    <w:p w14:paraId="129ED611" w14:textId="7286F5DB" w:rsidR="00276C3E" w:rsidRDefault="00276C3E" w:rsidP="00A862EA">
      <w:pPr>
        <w:jc w:val="center"/>
        <w:rPr>
          <w:b/>
          <w:bCs/>
        </w:rPr>
      </w:pPr>
    </w:p>
    <w:p w14:paraId="3E92CECA" w14:textId="2113FB85" w:rsidR="00276C3E" w:rsidRDefault="00276C3E" w:rsidP="00A862EA">
      <w:pPr>
        <w:jc w:val="center"/>
        <w:rPr>
          <w:b/>
          <w:bCs/>
        </w:rPr>
      </w:pPr>
    </w:p>
    <w:p w14:paraId="16A4D285" w14:textId="4C2CEA71" w:rsidR="00276C3E" w:rsidRDefault="00276C3E" w:rsidP="00A862EA">
      <w:pPr>
        <w:jc w:val="center"/>
        <w:rPr>
          <w:b/>
          <w:bCs/>
        </w:rPr>
      </w:pPr>
    </w:p>
    <w:p w14:paraId="722ADEBE" w14:textId="77777777" w:rsidR="00276C3E" w:rsidRDefault="00276C3E" w:rsidP="00A862EA">
      <w:pPr>
        <w:jc w:val="center"/>
        <w:rPr>
          <w:b/>
          <w:bCs/>
        </w:rPr>
      </w:pPr>
    </w:p>
    <w:p w14:paraId="09C6991A" w14:textId="77777777" w:rsidR="007757B5" w:rsidRPr="009B03F1" w:rsidRDefault="007757B5" w:rsidP="007757B5">
      <w:pPr>
        <w:pStyle w:val="Titolo2"/>
        <w:rPr>
          <w:rStyle w:val="Riferimentodelicato"/>
          <w:lang w:val="en-US"/>
        </w:rPr>
      </w:pPr>
      <w:r>
        <w:rPr>
          <w:rStyle w:val="Riferimentodelicato"/>
          <w:lang w:val="en-US"/>
        </w:rPr>
        <w:lastRenderedPageBreak/>
        <w:t>App flow</w:t>
      </w:r>
    </w:p>
    <w:p w14:paraId="0C37CAFE" w14:textId="77777777" w:rsidR="00276C3E" w:rsidRDefault="00276C3E" w:rsidP="007757B5">
      <w:pPr>
        <w:jc w:val="center"/>
        <w:rPr>
          <w:b/>
          <w:bCs/>
          <w:noProof/>
        </w:rPr>
      </w:pPr>
    </w:p>
    <w:p w14:paraId="44AF4B9F" w14:textId="14C65FFF" w:rsidR="00FA4FCA" w:rsidRDefault="00FA4FCA" w:rsidP="00FA4FCA">
      <w:pPr>
        <w:jc w:val="center"/>
        <w:rPr>
          <w:b/>
          <w:bCs/>
        </w:rPr>
      </w:pPr>
      <w:r>
        <w:rPr>
          <w:b/>
          <w:bCs/>
          <w:noProof/>
        </w:rPr>
        <w:drawing>
          <wp:inline distT="0" distB="0" distL="0" distR="0" wp14:anchorId="554C93A0" wp14:editId="23E93663">
            <wp:extent cx="5730875" cy="7570470"/>
            <wp:effectExtent l="0" t="0" r="317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7570470"/>
                    </a:xfrm>
                    <a:prstGeom prst="rect">
                      <a:avLst/>
                    </a:prstGeom>
                    <a:noFill/>
                    <a:ln>
                      <a:noFill/>
                    </a:ln>
                  </pic:spPr>
                </pic:pic>
              </a:graphicData>
            </a:graphic>
          </wp:inline>
        </w:drawing>
      </w:r>
    </w:p>
    <w:p w14:paraId="195D6BD7" w14:textId="2FFEE568" w:rsidR="007757B5" w:rsidRDefault="007757B5" w:rsidP="00FA4FCA">
      <w:pPr>
        <w:jc w:val="center"/>
        <w:rPr>
          <w:b/>
          <w:bCs/>
        </w:rPr>
      </w:pPr>
    </w:p>
    <w:p w14:paraId="60B39980" w14:textId="6514B1B8" w:rsidR="007757B5" w:rsidRDefault="007757B5" w:rsidP="00FA4FCA">
      <w:pPr>
        <w:jc w:val="center"/>
        <w:rPr>
          <w:b/>
          <w:bCs/>
        </w:rPr>
      </w:pPr>
    </w:p>
    <w:p w14:paraId="2E4A7D74" w14:textId="1D7450AF" w:rsidR="007757B5" w:rsidRPr="00C972BA" w:rsidRDefault="007757B5" w:rsidP="007757B5">
      <w:pPr>
        <w:pStyle w:val="Titolo2"/>
        <w:rPr>
          <w:rStyle w:val="Riferimentodelicato"/>
        </w:rPr>
      </w:pPr>
      <w:r w:rsidRPr="00C972BA">
        <w:rPr>
          <w:rStyle w:val="Riferimentodelicato"/>
        </w:rPr>
        <w:lastRenderedPageBreak/>
        <w:t>Comunicazione tra controllers</w:t>
      </w:r>
    </w:p>
    <w:p w14:paraId="65F2C119" w14:textId="168035BB" w:rsidR="007757B5" w:rsidRDefault="007757B5" w:rsidP="007757B5">
      <w:r w:rsidRPr="007757B5">
        <w:t>La comunicazione tra controllers a</w:t>
      </w:r>
      <w:r>
        <w:t xml:space="preserve">vviene tramite il passaggio di dati nella funzione </w:t>
      </w:r>
    </w:p>
    <w:p w14:paraId="4F9A0FC3" w14:textId="248217B2" w:rsidR="007757B5" w:rsidRDefault="007757B5" w:rsidP="007757B5">
      <w:r>
        <w:t xml:space="preserve">Utilizzata per recuperare un segue tramite il proprio ID e in base a </w:t>
      </w:r>
      <w:r w:rsidR="00C972BA">
        <w:t>quello</w:t>
      </w:r>
      <w:r>
        <w:t xml:space="preserve"> e possibile identificare il prossimo controller che verrà visualizzato e quindi passagli i dati necessari. Nell’ app è utilizzato questo metodo non solo per passare dati ma per registrare tramite l’utilizzo di protocolli anche delegati utilizzati per ottenere una connessione tra due view controllers come nel caso del passaggio dal </w:t>
      </w:r>
      <w:r w:rsidRPr="00276C3E">
        <w:rPr>
          <w:b/>
          <w:bCs/>
          <w:color w:val="2683C6" w:themeColor="accent2"/>
        </w:rPr>
        <w:t>WeatherPageViewController</w:t>
      </w:r>
      <w:r>
        <w:rPr>
          <w:b/>
          <w:bCs/>
          <w:color w:val="2683C6" w:themeColor="accent2"/>
        </w:rPr>
        <w:t xml:space="preserve"> </w:t>
      </w:r>
      <w:r w:rsidRPr="007757B5">
        <w:t>al</w:t>
      </w:r>
      <w:r>
        <w:rPr>
          <w:b/>
          <w:bCs/>
          <w:color w:val="2683C6" w:themeColor="accent2"/>
        </w:rPr>
        <w:t xml:space="preserve">  </w:t>
      </w:r>
      <w:r w:rsidRPr="00276C3E">
        <w:rPr>
          <w:b/>
          <w:bCs/>
          <w:color w:val="2683C6" w:themeColor="accent2"/>
        </w:rPr>
        <w:t>WeatherManageContoller</w:t>
      </w:r>
      <w:r>
        <w:t>:</w:t>
      </w:r>
    </w:p>
    <w:p w14:paraId="021932B3" w14:textId="77777777" w:rsidR="007757B5" w:rsidRDefault="007757B5" w:rsidP="007757B5">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rPr>
      </w:pPr>
      <w:r>
        <w:rPr>
          <w:rFonts w:ascii="Menlo-Regular" w:hAnsi="Menlo-Regular" w:cs="Menlo-Regular"/>
          <w:color w:val="643820"/>
          <w:sz w:val="24"/>
          <w:szCs w:val="24"/>
        </w:rPr>
        <w:t>#pragma mark - Navigation</w:t>
      </w:r>
    </w:p>
    <w:p w14:paraId="1BBABE24" w14:textId="77777777" w:rsidR="007757B5" w:rsidRDefault="007757B5" w:rsidP="007757B5">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rPr>
      </w:pPr>
      <w:r>
        <w:rPr>
          <w:rFonts w:ascii="Menlo-Regular" w:hAnsi="Menlo-Regular" w:cs="Menlo-Regular"/>
          <w:color w:val="000000"/>
          <w:sz w:val="24"/>
          <w:szCs w:val="24"/>
        </w:rPr>
        <w:t>-(</w:t>
      </w:r>
      <w:r>
        <w:rPr>
          <w:rFonts w:ascii="Menlo-Bold" w:hAnsi="Menlo-Bold" w:cs="Menlo-Bold"/>
          <w:b/>
          <w:bCs/>
          <w:color w:val="9B2393"/>
          <w:sz w:val="24"/>
          <w:szCs w:val="24"/>
        </w:rPr>
        <w:t>void</w:t>
      </w:r>
      <w:r>
        <w:rPr>
          <w:rFonts w:ascii="Menlo-Regular" w:hAnsi="Menlo-Regular" w:cs="Menlo-Regular"/>
          <w:color w:val="000000"/>
          <w:sz w:val="24"/>
          <w:szCs w:val="24"/>
        </w:rPr>
        <w:t>)prepareForSegue:(</w:t>
      </w:r>
      <w:r>
        <w:rPr>
          <w:rFonts w:ascii="Menlo-Regular" w:hAnsi="Menlo-Regular" w:cs="Menlo-Regular"/>
          <w:color w:val="5C2699"/>
          <w:sz w:val="24"/>
          <w:szCs w:val="24"/>
        </w:rPr>
        <w:t>UIStoryboardSegue</w:t>
      </w:r>
      <w:r>
        <w:rPr>
          <w:rFonts w:ascii="Menlo-Regular" w:hAnsi="Menlo-Regular" w:cs="Menlo-Regular"/>
          <w:color w:val="000000"/>
          <w:sz w:val="24"/>
          <w:szCs w:val="24"/>
        </w:rPr>
        <w:t xml:space="preserve"> *)segue sender:(</w:t>
      </w:r>
      <w:r>
        <w:rPr>
          <w:rFonts w:ascii="Menlo-Bold" w:hAnsi="Menlo-Bold" w:cs="Menlo-Bold"/>
          <w:b/>
          <w:bCs/>
          <w:color w:val="9B2393"/>
          <w:sz w:val="24"/>
          <w:szCs w:val="24"/>
        </w:rPr>
        <w:t>id</w:t>
      </w:r>
      <w:r>
        <w:rPr>
          <w:rFonts w:ascii="Menlo-Regular" w:hAnsi="Menlo-Regular" w:cs="Menlo-Regular"/>
          <w:color w:val="000000"/>
          <w:sz w:val="24"/>
          <w:szCs w:val="24"/>
        </w:rPr>
        <w:t>)sender{</w:t>
      </w:r>
    </w:p>
    <w:p w14:paraId="661D3F00" w14:textId="77777777" w:rsidR="007757B5" w:rsidRDefault="007757B5" w:rsidP="007757B5">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rPr>
      </w:pPr>
      <w:r>
        <w:rPr>
          <w:rFonts w:ascii="Menlo-Regular" w:hAnsi="Menlo-Regular" w:cs="Menlo-Regular"/>
          <w:color w:val="000000"/>
          <w:sz w:val="24"/>
          <w:szCs w:val="24"/>
        </w:rPr>
        <w:t xml:space="preserve">    </w:t>
      </w:r>
      <w:r>
        <w:rPr>
          <w:rFonts w:ascii="Menlo-Bold" w:hAnsi="Menlo-Bold" w:cs="Menlo-Bold"/>
          <w:b/>
          <w:bCs/>
          <w:color w:val="9B2393"/>
          <w:sz w:val="24"/>
          <w:szCs w:val="24"/>
        </w:rPr>
        <w:t>if</w:t>
      </w:r>
      <w:r>
        <w:rPr>
          <w:rFonts w:ascii="Menlo-Regular" w:hAnsi="Menlo-Regular" w:cs="Menlo-Regular"/>
          <w:color w:val="000000"/>
          <w:sz w:val="24"/>
          <w:szCs w:val="24"/>
        </w:rPr>
        <w:t xml:space="preserve">([[segue </w:t>
      </w:r>
      <w:r>
        <w:rPr>
          <w:rFonts w:ascii="Menlo-Regular" w:hAnsi="Menlo-Regular" w:cs="Menlo-Regular"/>
          <w:color w:val="3900A0"/>
          <w:sz w:val="24"/>
          <w:szCs w:val="24"/>
        </w:rPr>
        <w:t>identifier</w:t>
      </w:r>
      <w:r>
        <w:rPr>
          <w:rFonts w:ascii="Menlo-Regular" w:hAnsi="Menlo-Regular" w:cs="Menlo-Regular"/>
          <w:color w:val="000000"/>
          <w:sz w:val="24"/>
          <w:szCs w:val="24"/>
        </w:rPr>
        <w:t xml:space="preserve">] </w:t>
      </w:r>
      <w:r>
        <w:rPr>
          <w:rFonts w:ascii="Menlo-Regular" w:hAnsi="Menlo-Regular" w:cs="Menlo-Regular"/>
          <w:color w:val="3900A0"/>
          <w:sz w:val="24"/>
          <w:szCs w:val="24"/>
        </w:rPr>
        <w:t>isEqualToString</w:t>
      </w:r>
      <w:r>
        <w:rPr>
          <w:rFonts w:ascii="Menlo-Regular" w:hAnsi="Menlo-Regular" w:cs="Menlo-Regular"/>
          <w:color w:val="000000"/>
          <w:sz w:val="24"/>
          <w:szCs w:val="24"/>
        </w:rPr>
        <w:t>:</w:t>
      </w:r>
      <w:r>
        <w:rPr>
          <w:rFonts w:ascii="Menlo-Regular" w:hAnsi="Menlo-Regular" w:cs="Menlo-Regular"/>
          <w:color w:val="C41A16"/>
          <w:sz w:val="24"/>
          <w:szCs w:val="24"/>
        </w:rPr>
        <w:t>@"goToManage"</w:t>
      </w:r>
      <w:r>
        <w:rPr>
          <w:rFonts w:ascii="Menlo-Regular" w:hAnsi="Menlo-Regular" w:cs="Menlo-Regular"/>
          <w:color w:val="000000"/>
          <w:sz w:val="24"/>
          <w:szCs w:val="24"/>
        </w:rPr>
        <w:t>]){</w:t>
      </w:r>
    </w:p>
    <w:p w14:paraId="0B06BE44" w14:textId="77777777" w:rsidR="007757B5" w:rsidRDefault="007757B5" w:rsidP="007757B5">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rPr>
      </w:pPr>
      <w:r>
        <w:rPr>
          <w:rFonts w:ascii="Menlo-Regular" w:hAnsi="Menlo-Regular" w:cs="Menlo-Regular"/>
          <w:color w:val="000000"/>
          <w:sz w:val="24"/>
          <w:szCs w:val="24"/>
        </w:rPr>
        <w:t xml:space="preserve">        </w:t>
      </w:r>
      <w:r>
        <w:rPr>
          <w:rFonts w:ascii="Menlo-Regular" w:hAnsi="Menlo-Regular" w:cs="Menlo-Regular"/>
          <w:color w:val="326D74"/>
          <w:sz w:val="24"/>
          <w:szCs w:val="24"/>
        </w:rPr>
        <w:t>WeatherManageController</w:t>
      </w:r>
      <w:r>
        <w:rPr>
          <w:rFonts w:ascii="Menlo-Regular" w:hAnsi="Menlo-Regular" w:cs="Menlo-Regular"/>
          <w:color w:val="000000"/>
          <w:sz w:val="24"/>
          <w:szCs w:val="24"/>
        </w:rPr>
        <w:t>* manageController = (</w:t>
      </w:r>
      <w:r>
        <w:rPr>
          <w:rFonts w:ascii="Menlo-Regular" w:hAnsi="Menlo-Regular" w:cs="Menlo-Regular"/>
          <w:color w:val="326D74"/>
          <w:sz w:val="24"/>
          <w:szCs w:val="24"/>
        </w:rPr>
        <w:t>WeatherManageController</w:t>
      </w:r>
      <w:r>
        <w:rPr>
          <w:rFonts w:ascii="Menlo-Regular" w:hAnsi="Menlo-Regular" w:cs="Menlo-Regular"/>
          <w:color w:val="000000"/>
          <w:sz w:val="24"/>
          <w:szCs w:val="24"/>
        </w:rPr>
        <w:t xml:space="preserve">*)[segue </w:t>
      </w:r>
      <w:r>
        <w:rPr>
          <w:rFonts w:ascii="Menlo-Regular" w:hAnsi="Menlo-Regular" w:cs="Menlo-Regular"/>
          <w:color w:val="3900A0"/>
          <w:sz w:val="24"/>
          <w:szCs w:val="24"/>
        </w:rPr>
        <w:t>destinationViewController</w:t>
      </w:r>
      <w:r>
        <w:rPr>
          <w:rFonts w:ascii="Menlo-Regular" w:hAnsi="Menlo-Regular" w:cs="Menlo-Regular"/>
          <w:color w:val="000000"/>
          <w:sz w:val="24"/>
          <w:szCs w:val="24"/>
        </w:rPr>
        <w:t>];</w:t>
      </w:r>
    </w:p>
    <w:p w14:paraId="1CBDF353" w14:textId="77777777" w:rsidR="007757B5" w:rsidRDefault="007757B5" w:rsidP="007757B5">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rPr>
      </w:pPr>
      <w:r>
        <w:rPr>
          <w:rFonts w:ascii="Menlo-Regular" w:hAnsi="Menlo-Regular" w:cs="Menlo-Regular"/>
          <w:color w:val="000000"/>
          <w:sz w:val="24"/>
          <w:szCs w:val="24"/>
        </w:rPr>
        <w:t xml:space="preserve">        manageController.</w:t>
      </w:r>
      <w:r>
        <w:rPr>
          <w:rFonts w:ascii="Menlo-Regular" w:hAnsi="Menlo-Regular" w:cs="Menlo-Regular"/>
          <w:color w:val="326D74"/>
          <w:sz w:val="24"/>
          <w:szCs w:val="24"/>
        </w:rPr>
        <w:t>delegate</w:t>
      </w:r>
      <w:r>
        <w:rPr>
          <w:rFonts w:ascii="Menlo-Regular" w:hAnsi="Menlo-Regular" w:cs="Menlo-Regular"/>
          <w:color w:val="000000"/>
          <w:sz w:val="24"/>
          <w:szCs w:val="24"/>
        </w:rPr>
        <w:t xml:space="preserve"> = </w:t>
      </w:r>
      <w:r>
        <w:rPr>
          <w:rFonts w:ascii="Menlo-Bold" w:hAnsi="Menlo-Bold" w:cs="Menlo-Bold"/>
          <w:b/>
          <w:bCs/>
          <w:color w:val="9B2393"/>
          <w:sz w:val="24"/>
          <w:szCs w:val="24"/>
        </w:rPr>
        <w:t>self</w:t>
      </w:r>
      <w:r>
        <w:rPr>
          <w:rFonts w:ascii="Menlo-Regular" w:hAnsi="Menlo-Regular" w:cs="Menlo-Regular"/>
          <w:color w:val="000000"/>
          <w:sz w:val="24"/>
          <w:szCs w:val="24"/>
        </w:rPr>
        <w:t>;</w:t>
      </w:r>
    </w:p>
    <w:p w14:paraId="3E2C689B" w14:textId="77777777" w:rsidR="007757B5" w:rsidRDefault="007757B5" w:rsidP="007757B5">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rPr>
      </w:pPr>
      <w:r>
        <w:rPr>
          <w:rFonts w:ascii="Menlo-Regular" w:hAnsi="Menlo-Regular" w:cs="Menlo-Regular"/>
          <w:color w:val="000000"/>
          <w:sz w:val="24"/>
          <w:szCs w:val="24"/>
        </w:rPr>
        <w:t xml:space="preserve">    }</w:t>
      </w:r>
    </w:p>
    <w:p w14:paraId="53ABE097" w14:textId="00E90D42" w:rsidR="007757B5" w:rsidRDefault="007757B5" w:rsidP="007757B5">
      <w:pPr>
        <w:pBdr>
          <w:left w:val="single" w:sz="4" w:space="4" w:color="auto"/>
        </w:pBdr>
        <w:shd w:val="clear" w:color="auto" w:fill="F2F2F2" w:themeFill="background1" w:themeFillShade="F2"/>
        <w:rPr>
          <w:rFonts w:ascii="Menlo-Regular" w:hAnsi="Menlo-Regular" w:cs="Menlo-Regular"/>
          <w:color w:val="000000"/>
          <w:sz w:val="24"/>
          <w:szCs w:val="24"/>
        </w:rPr>
      </w:pPr>
      <w:r>
        <w:rPr>
          <w:rFonts w:ascii="Menlo-Regular" w:hAnsi="Menlo-Regular" w:cs="Menlo-Regular"/>
          <w:color w:val="000000"/>
          <w:sz w:val="24"/>
          <w:szCs w:val="24"/>
        </w:rPr>
        <w:t>}</w:t>
      </w:r>
    </w:p>
    <w:p w14:paraId="07AE5A1F" w14:textId="6CC57517" w:rsidR="007757B5" w:rsidRDefault="007757B5" w:rsidP="007757B5">
      <w:r>
        <w:t xml:space="preserve">In questo caso il </w:t>
      </w:r>
      <w:r w:rsidRPr="00276C3E">
        <w:rPr>
          <w:b/>
          <w:bCs/>
          <w:color w:val="2683C6" w:themeColor="accent2"/>
        </w:rPr>
        <w:t>WeatherPageViewController</w:t>
      </w:r>
      <w:r>
        <w:rPr>
          <w:b/>
          <w:bCs/>
          <w:color w:val="2683C6" w:themeColor="accent2"/>
        </w:rPr>
        <w:t xml:space="preserve"> </w:t>
      </w:r>
      <w:r w:rsidRPr="007757B5">
        <w:t>viene registrato come delegato nel WeatherManageContoller per essere notificato di quando una citta viene aggiunta o rimossa.</w:t>
      </w:r>
    </w:p>
    <w:p w14:paraId="6E29D8A8" w14:textId="6A11EC60" w:rsidR="007757B5" w:rsidRDefault="007757B5" w:rsidP="007757B5">
      <w:r>
        <w:t xml:space="preserve">Questo </w:t>
      </w:r>
      <w:r w:rsidR="00CA437B">
        <w:t>è</w:t>
      </w:r>
      <w:r>
        <w:t xml:space="preserve"> il protocollo al quale la classe </w:t>
      </w:r>
      <w:r w:rsidRPr="00276C3E">
        <w:rPr>
          <w:b/>
          <w:bCs/>
          <w:color w:val="2683C6" w:themeColor="accent2"/>
        </w:rPr>
        <w:t>WeatherPageViewController</w:t>
      </w:r>
      <w:r>
        <w:rPr>
          <w:b/>
          <w:bCs/>
          <w:color w:val="2683C6" w:themeColor="accent2"/>
        </w:rPr>
        <w:t xml:space="preserve"> </w:t>
      </w:r>
      <w:r w:rsidRPr="007757B5">
        <w:t>si conforma:</w:t>
      </w:r>
    </w:p>
    <w:p w14:paraId="55FE803A" w14:textId="77777777" w:rsidR="007757B5" w:rsidRPr="007757B5" w:rsidRDefault="007757B5" w:rsidP="007757B5">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7757B5">
        <w:rPr>
          <w:rFonts w:ascii="Menlo-Bold" w:hAnsi="Menlo-Bold" w:cs="Menlo-Bold"/>
          <w:b/>
          <w:bCs/>
          <w:color w:val="9B2393"/>
          <w:sz w:val="24"/>
          <w:szCs w:val="24"/>
          <w:lang w:val="en-US"/>
        </w:rPr>
        <w:t>@protocol</w:t>
      </w:r>
      <w:r w:rsidRPr="007757B5">
        <w:rPr>
          <w:rFonts w:ascii="Menlo-Regular" w:hAnsi="Menlo-Regular" w:cs="Menlo-Regular"/>
          <w:color w:val="000000"/>
          <w:sz w:val="24"/>
          <w:szCs w:val="24"/>
          <w:lang w:val="en-US"/>
        </w:rPr>
        <w:t xml:space="preserve"> WeatherManageDelegate &lt;</w:t>
      </w:r>
      <w:r w:rsidRPr="007757B5">
        <w:rPr>
          <w:rFonts w:ascii="Menlo-Regular" w:hAnsi="Menlo-Regular" w:cs="Menlo-Regular"/>
          <w:color w:val="5C2699"/>
          <w:sz w:val="24"/>
          <w:szCs w:val="24"/>
          <w:lang w:val="en-US"/>
        </w:rPr>
        <w:t>NSObject</w:t>
      </w:r>
      <w:r w:rsidRPr="007757B5">
        <w:rPr>
          <w:rFonts w:ascii="Menlo-Regular" w:hAnsi="Menlo-Regular" w:cs="Menlo-Regular"/>
          <w:color w:val="000000"/>
          <w:sz w:val="24"/>
          <w:szCs w:val="24"/>
          <w:lang w:val="en-US"/>
        </w:rPr>
        <w:t>&gt;</w:t>
      </w:r>
    </w:p>
    <w:p w14:paraId="1F8A195F" w14:textId="77777777" w:rsidR="007757B5" w:rsidRPr="007757B5" w:rsidRDefault="007757B5" w:rsidP="007757B5">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p>
    <w:p w14:paraId="0FFC255C" w14:textId="77777777" w:rsidR="007757B5" w:rsidRPr="007757B5" w:rsidRDefault="007757B5" w:rsidP="007757B5">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7757B5">
        <w:rPr>
          <w:rFonts w:ascii="Menlo-Regular" w:hAnsi="Menlo-Regular" w:cs="Menlo-Regular"/>
          <w:color w:val="000000"/>
          <w:sz w:val="24"/>
          <w:szCs w:val="24"/>
          <w:lang w:val="en-US"/>
        </w:rPr>
        <w:t>-(</w:t>
      </w:r>
      <w:r w:rsidRPr="007757B5">
        <w:rPr>
          <w:rFonts w:ascii="Menlo-Bold" w:hAnsi="Menlo-Bold" w:cs="Menlo-Bold"/>
          <w:b/>
          <w:bCs/>
          <w:color w:val="9B2393"/>
          <w:sz w:val="24"/>
          <w:szCs w:val="24"/>
          <w:lang w:val="en-US"/>
        </w:rPr>
        <w:t>void</w:t>
      </w:r>
      <w:r w:rsidRPr="007757B5">
        <w:rPr>
          <w:rFonts w:ascii="Menlo-Regular" w:hAnsi="Menlo-Regular" w:cs="Menlo-Regular"/>
          <w:color w:val="000000"/>
          <w:sz w:val="24"/>
          <w:szCs w:val="24"/>
          <w:lang w:val="en-US"/>
        </w:rPr>
        <w:t>) onDeleteCityAtIndex:(</w:t>
      </w:r>
      <w:r w:rsidRPr="007757B5">
        <w:rPr>
          <w:rFonts w:ascii="Menlo-Regular" w:hAnsi="Menlo-Regular" w:cs="Menlo-Regular"/>
          <w:color w:val="5C2699"/>
          <w:sz w:val="24"/>
          <w:szCs w:val="24"/>
          <w:lang w:val="en-US"/>
        </w:rPr>
        <w:t>NSInteger</w:t>
      </w:r>
      <w:r w:rsidRPr="007757B5">
        <w:rPr>
          <w:rFonts w:ascii="Menlo-Regular" w:hAnsi="Menlo-Regular" w:cs="Menlo-Regular"/>
          <w:color w:val="000000"/>
          <w:sz w:val="24"/>
          <w:szCs w:val="24"/>
          <w:lang w:val="en-US"/>
        </w:rPr>
        <w:t>)index;</w:t>
      </w:r>
    </w:p>
    <w:p w14:paraId="5731F7B6" w14:textId="77777777" w:rsidR="007757B5" w:rsidRPr="007757B5" w:rsidRDefault="007757B5" w:rsidP="007757B5">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7757B5">
        <w:rPr>
          <w:rFonts w:ascii="Menlo-Regular" w:hAnsi="Menlo-Regular" w:cs="Menlo-Regular"/>
          <w:color w:val="000000"/>
          <w:sz w:val="24"/>
          <w:szCs w:val="24"/>
          <w:lang w:val="en-US"/>
        </w:rPr>
        <w:t>-(</w:t>
      </w:r>
      <w:r w:rsidRPr="007757B5">
        <w:rPr>
          <w:rFonts w:ascii="Menlo-Bold" w:hAnsi="Menlo-Bold" w:cs="Menlo-Bold"/>
          <w:b/>
          <w:bCs/>
          <w:color w:val="9B2393"/>
          <w:sz w:val="24"/>
          <w:szCs w:val="24"/>
          <w:lang w:val="en-US"/>
        </w:rPr>
        <w:t>void</w:t>
      </w:r>
      <w:r w:rsidRPr="007757B5">
        <w:rPr>
          <w:rFonts w:ascii="Menlo-Regular" w:hAnsi="Menlo-Regular" w:cs="Menlo-Regular"/>
          <w:color w:val="000000"/>
          <w:sz w:val="24"/>
          <w:szCs w:val="24"/>
          <w:lang w:val="en-US"/>
        </w:rPr>
        <w:t>) onAddCity:(</w:t>
      </w:r>
      <w:r w:rsidRPr="007757B5">
        <w:rPr>
          <w:rFonts w:ascii="Menlo-Regular" w:hAnsi="Menlo-Regular" w:cs="Menlo-Regular"/>
          <w:color w:val="326D74"/>
          <w:sz w:val="24"/>
          <w:szCs w:val="24"/>
          <w:lang w:val="en-US"/>
        </w:rPr>
        <w:t>CityWeather</w:t>
      </w:r>
      <w:r w:rsidRPr="007757B5">
        <w:rPr>
          <w:rFonts w:ascii="Menlo-Regular" w:hAnsi="Menlo-Regular" w:cs="Menlo-Regular"/>
          <w:color w:val="000000"/>
          <w:sz w:val="24"/>
          <w:szCs w:val="24"/>
          <w:lang w:val="en-US"/>
        </w:rPr>
        <w:t>*)data;</w:t>
      </w:r>
    </w:p>
    <w:p w14:paraId="32F8F149" w14:textId="77777777" w:rsidR="007757B5" w:rsidRPr="007757B5" w:rsidRDefault="007757B5" w:rsidP="007757B5">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7757B5">
        <w:rPr>
          <w:rFonts w:ascii="Menlo-Regular" w:hAnsi="Menlo-Regular" w:cs="Menlo-Regular"/>
          <w:color w:val="000000"/>
          <w:sz w:val="24"/>
          <w:szCs w:val="24"/>
          <w:lang w:val="en-US"/>
        </w:rPr>
        <w:t>-(</w:t>
      </w:r>
      <w:r w:rsidRPr="007757B5">
        <w:rPr>
          <w:rFonts w:ascii="Menlo-Regular" w:hAnsi="Menlo-Regular" w:cs="Menlo-Regular"/>
          <w:color w:val="5C2699"/>
          <w:sz w:val="24"/>
          <w:szCs w:val="24"/>
          <w:lang w:val="en-US"/>
        </w:rPr>
        <w:t>NSArray</w:t>
      </w:r>
      <w:r w:rsidRPr="007757B5">
        <w:rPr>
          <w:rFonts w:ascii="Menlo-Regular" w:hAnsi="Menlo-Regular" w:cs="Menlo-Regular"/>
          <w:color w:val="000000"/>
          <w:sz w:val="24"/>
          <w:szCs w:val="24"/>
          <w:lang w:val="en-US"/>
        </w:rPr>
        <w:t>*) getCities;</w:t>
      </w:r>
    </w:p>
    <w:p w14:paraId="134D5424" w14:textId="77777777" w:rsidR="007757B5" w:rsidRPr="00C972BA" w:rsidRDefault="007757B5" w:rsidP="007757B5">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C972BA">
        <w:rPr>
          <w:rFonts w:ascii="Menlo-Regular" w:hAnsi="Menlo-Regular" w:cs="Menlo-Regular"/>
          <w:color w:val="000000"/>
          <w:sz w:val="24"/>
          <w:szCs w:val="24"/>
          <w:lang w:val="en-US"/>
        </w:rPr>
        <w:t>-(</w:t>
      </w:r>
      <w:r w:rsidRPr="00C972BA">
        <w:rPr>
          <w:rFonts w:ascii="Menlo-Regular" w:hAnsi="Menlo-Regular" w:cs="Menlo-Regular"/>
          <w:color w:val="5C2699"/>
          <w:sz w:val="24"/>
          <w:szCs w:val="24"/>
          <w:lang w:val="en-US"/>
        </w:rPr>
        <w:t>NSArray</w:t>
      </w:r>
      <w:r w:rsidRPr="00C972BA">
        <w:rPr>
          <w:rFonts w:ascii="Menlo-Regular" w:hAnsi="Menlo-Regular" w:cs="Menlo-Regular"/>
          <w:color w:val="000000"/>
          <w:sz w:val="24"/>
          <w:szCs w:val="24"/>
          <w:lang w:val="en-US"/>
        </w:rPr>
        <w:t>&lt;</w:t>
      </w:r>
      <w:r w:rsidRPr="00C972BA">
        <w:rPr>
          <w:rFonts w:ascii="Menlo-Regular" w:hAnsi="Menlo-Regular" w:cs="Menlo-Regular"/>
          <w:color w:val="326D74"/>
          <w:sz w:val="24"/>
          <w:szCs w:val="24"/>
          <w:lang w:val="en-US"/>
        </w:rPr>
        <w:t>CityWeather</w:t>
      </w:r>
      <w:r w:rsidRPr="00C972BA">
        <w:rPr>
          <w:rFonts w:ascii="Menlo-Regular" w:hAnsi="Menlo-Regular" w:cs="Menlo-Regular"/>
          <w:color w:val="000000"/>
          <w:sz w:val="24"/>
          <w:szCs w:val="24"/>
          <w:lang w:val="en-US"/>
        </w:rPr>
        <w:t>*&gt;*) getCitiesWeather;</w:t>
      </w:r>
    </w:p>
    <w:p w14:paraId="60C96863" w14:textId="64193040" w:rsidR="007757B5" w:rsidRDefault="007757B5" w:rsidP="007757B5">
      <w:pPr>
        <w:pBdr>
          <w:left w:val="single" w:sz="4" w:space="4" w:color="auto"/>
        </w:pBdr>
        <w:shd w:val="clear" w:color="auto" w:fill="F2F2F2" w:themeFill="background1" w:themeFillShade="F2"/>
        <w:rPr>
          <w:rFonts w:ascii="Menlo-Bold" w:hAnsi="Menlo-Bold" w:cs="Menlo-Bold"/>
          <w:b/>
          <w:bCs/>
          <w:color w:val="9B2393"/>
          <w:sz w:val="24"/>
          <w:szCs w:val="24"/>
        </w:rPr>
      </w:pPr>
      <w:r>
        <w:rPr>
          <w:rFonts w:ascii="Menlo-Bold" w:hAnsi="Menlo-Bold" w:cs="Menlo-Bold"/>
          <w:b/>
          <w:bCs/>
          <w:color w:val="9B2393"/>
          <w:sz w:val="24"/>
          <w:szCs w:val="24"/>
        </w:rPr>
        <w:t>@end</w:t>
      </w:r>
    </w:p>
    <w:p w14:paraId="1F33E71E" w14:textId="77777777" w:rsidR="00D9719C" w:rsidRDefault="00D9719C" w:rsidP="00CA437B"/>
    <w:p w14:paraId="5F3B936B" w14:textId="79346105" w:rsidR="00CA437B" w:rsidRDefault="00CA437B" w:rsidP="00CA437B">
      <w:pPr>
        <w:pStyle w:val="Titolo1"/>
      </w:pPr>
      <w:r>
        <w:t>2.Database</w:t>
      </w:r>
    </w:p>
    <w:p w14:paraId="7DA7697D" w14:textId="33BE4C33" w:rsidR="00CA437B" w:rsidRDefault="00CA437B" w:rsidP="00CA437B">
      <w:r>
        <w:t xml:space="preserve">Il database utilizzato e SQLite e la sua implementazione è descritta nella classe </w:t>
      </w:r>
      <w:r w:rsidRPr="00CA437B">
        <w:rPr>
          <w:b/>
          <w:bCs/>
        </w:rPr>
        <w:t>SQLManager</w:t>
      </w:r>
      <w:r>
        <w:rPr>
          <w:b/>
          <w:bCs/>
        </w:rPr>
        <w:t xml:space="preserve">. </w:t>
      </w:r>
      <w:r>
        <w:t xml:space="preserve">Il database per questa app e molto semplice e il suo scopo principale e tenere cache della lista della citta per poter eseguire query di ricerca in modo </w:t>
      </w:r>
      <w:r w:rsidR="00D575DD">
        <w:t>più</w:t>
      </w:r>
      <w:r>
        <w:t xml:space="preserve"> efficace se si fosse utilizzato il </w:t>
      </w:r>
      <w:r w:rsidRPr="00CA437B">
        <w:rPr>
          <w:b/>
          <w:bCs/>
        </w:rPr>
        <w:t>Networking</w:t>
      </w:r>
      <w:r>
        <w:rPr>
          <w:b/>
          <w:bCs/>
        </w:rPr>
        <w:t xml:space="preserve"> </w:t>
      </w:r>
      <w:r w:rsidR="00D575DD">
        <w:rPr>
          <w:b/>
          <w:bCs/>
        </w:rPr>
        <w:t xml:space="preserve">tramite le API </w:t>
      </w:r>
      <w:r>
        <w:t xml:space="preserve">per gestire le richieste di ricerca oltre che a una </w:t>
      </w:r>
      <w:r w:rsidR="00D575DD">
        <w:t>più</w:t>
      </w:r>
      <w:r>
        <w:t xml:space="preserve"> lenta </w:t>
      </w:r>
      <w:r w:rsidR="00D575DD">
        <w:t>responsività</w:t>
      </w:r>
      <w:r>
        <w:t xml:space="preserve"> dell’app </w:t>
      </w:r>
      <w:r w:rsidR="00D575DD">
        <w:t xml:space="preserve">si sarebbe certamente incorsi in un superamento delle richieste al minuto poste dalle API (60 </w:t>
      </w:r>
      <w:r w:rsidR="00C972BA">
        <w:t>c</w:t>
      </w:r>
      <w:r w:rsidR="00D575DD">
        <w:t>pm) siccome sarebbe stato l’utente durante la digitazione del nome della citta a creare di volta in volta richieste.</w:t>
      </w:r>
    </w:p>
    <w:p w14:paraId="047BCB36" w14:textId="1C2F7C75" w:rsidR="00D9719C" w:rsidRDefault="00D9719C" w:rsidP="00CA437B"/>
    <w:p w14:paraId="64C663ED" w14:textId="29F4699E" w:rsidR="00D9719C" w:rsidRDefault="00D9719C" w:rsidP="00CA437B"/>
    <w:p w14:paraId="2084A92B" w14:textId="1C5A9723" w:rsidR="00D9719C" w:rsidRDefault="00D9719C" w:rsidP="00CA437B"/>
    <w:p w14:paraId="5A64DC40" w14:textId="77777777" w:rsidR="00D9719C" w:rsidRPr="00CA437B" w:rsidRDefault="00D9719C" w:rsidP="00CA437B"/>
    <w:p w14:paraId="47E88EB1" w14:textId="58CB706D" w:rsidR="00CA437B" w:rsidRDefault="00CA437B" w:rsidP="00CA437B">
      <w:pPr>
        <w:pStyle w:val="Titolo2"/>
        <w:jc w:val="both"/>
        <w:rPr>
          <w:rStyle w:val="Riferimentodelicato"/>
        </w:rPr>
      </w:pPr>
      <w:r>
        <w:rPr>
          <w:rStyle w:val="Riferimentodelicato"/>
        </w:rPr>
        <w:lastRenderedPageBreak/>
        <w:t>Schema database</w:t>
      </w:r>
    </w:p>
    <w:p w14:paraId="0A442CD7" w14:textId="77777777" w:rsidR="00CA437B" w:rsidRPr="00CA437B" w:rsidRDefault="00CA437B" w:rsidP="00CA437B"/>
    <w:p w14:paraId="61633809" w14:textId="243C241B" w:rsidR="00CA437B" w:rsidRDefault="00CA437B" w:rsidP="00CA437B">
      <w:pPr>
        <w:jc w:val="center"/>
      </w:pPr>
      <w:r>
        <w:rPr>
          <w:b/>
          <w:bCs/>
          <w:noProof/>
        </w:rPr>
        <w:drawing>
          <wp:inline distT="0" distB="0" distL="0" distR="0" wp14:anchorId="2C2E6A58" wp14:editId="00524901">
            <wp:extent cx="5556422" cy="2030730"/>
            <wp:effectExtent l="0" t="0" r="6350" b="762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556422" cy="2030730"/>
                    </a:xfrm>
                    <a:prstGeom prst="rect">
                      <a:avLst/>
                    </a:prstGeom>
                    <a:noFill/>
                    <a:ln>
                      <a:noFill/>
                    </a:ln>
                  </pic:spPr>
                </pic:pic>
              </a:graphicData>
            </a:graphic>
          </wp:inline>
        </w:drawing>
      </w:r>
    </w:p>
    <w:p w14:paraId="0022745D" w14:textId="27DF7AB1" w:rsidR="00D575DD" w:rsidRDefault="00D575DD" w:rsidP="00D575DD">
      <w:pPr>
        <w:pStyle w:val="Titolo1"/>
      </w:pPr>
      <w:r>
        <w:t>3.Networking</w:t>
      </w:r>
    </w:p>
    <w:p w14:paraId="0086457D" w14:textId="68A6CBFD" w:rsidR="00D575DD" w:rsidRDefault="00D575DD" w:rsidP="00D575DD">
      <w:r>
        <w:t xml:space="preserve">La tipologia di app la rende pesantemente basata sull’utilizzo di API esterne con richiesta tramite </w:t>
      </w:r>
      <w:r w:rsidRPr="00D575DD">
        <w:rPr>
          <w:b/>
          <w:bCs/>
        </w:rPr>
        <w:t>HTTP</w:t>
      </w:r>
      <w:r>
        <w:t xml:space="preserve"> (</w:t>
      </w:r>
      <w:r w:rsidRPr="00D575DD">
        <w:rPr>
          <w:b/>
          <w:bCs/>
        </w:rPr>
        <w:t>HyperText Trasfer Protocol</w:t>
      </w:r>
      <w:r>
        <w:t xml:space="preserve">) per il recupero dei dati metereologici. Nell’app la classe responsabile di gestire queste richieste e restituire i dati è la classe </w:t>
      </w:r>
      <w:r w:rsidRPr="00D575DD">
        <w:rPr>
          <w:b/>
          <w:bCs/>
          <w:color w:val="2683C6" w:themeColor="accent2"/>
        </w:rPr>
        <w:t>WeatherData</w:t>
      </w:r>
      <w:r>
        <w:rPr>
          <w:b/>
          <w:bCs/>
          <w:color w:val="2683C6" w:themeColor="accent2"/>
        </w:rPr>
        <w:t xml:space="preserve"> </w:t>
      </w:r>
      <w:r>
        <w:t xml:space="preserve">e protocollo </w:t>
      </w:r>
      <w:r w:rsidRPr="00D575DD">
        <w:rPr>
          <w:b/>
          <w:bCs/>
          <w:color w:val="2683C6" w:themeColor="accent2"/>
        </w:rPr>
        <w:t>WeatherModelDelegate</w:t>
      </w:r>
      <w:r>
        <w:rPr>
          <w:b/>
          <w:bCs/>
          <w:color w:val="2683C6" w:themeColor="accent2"/>
        </w:rPr>
        <w:t xml:space="preserve"> </w:t>
      </w:r>
      <w:r>
        <w:t>per la gestione asincrona de</w:t>
      </w:r>
      <w:r w:rsidR="00D9719C">
        <w:t>gli eventi per la UI</w:t>
      </w:r>
      <w:r>
        <w:t>.</w:t>
      </w:r>
    </w:p>
    <w:p w14:paraId="6918E478" w14:textId="77777777" w:rsidR="00D9719C" w:rsidRPr="00D9719C" w:rsidRDefault="00D9719C" w:rsidP="00D9719C">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D9719C">
        <w:rPr>
          <w:rFonts w:ascii="Menlo-Regular" w:hAnsi="Menlo-Regular" w:cs="Menlo-Regular"/>
          <w:color w:val="000000"/>
          <w:sz w:val="24"/>
          <w:szCs w:val="24"/>
          <w:lang w:val="en-US"/>
        </w:rPr>
        <w:t>-(</w:t>
      </w:r>
      <w:r w:rsidRPr="00D9719C">
        <w:rPr>
          <w:rFonts w:ascii="Menlo-Bold" w:hAnsi="Menlo-Bold" w:cs="Menlo-Bold"/>
          <w:b/>
          <w:bCs/>
          <w:color w:val="9B2393"/>
          <w:sz w:val="24"/>
          <w:szCs w:val="24"/>
          <w:lang w:val="en-US"/>
        </w:rPr>
        <w:t>void</w:t>
      </w:r>
      <w:r w:rsidRPr="00D9719C">
        <w:rPr>
          <w:rFonts w:ascii="Menlo-Regular" w:hAnsi="Menlo-Regular" w:cs="Menlo-Regular"/>
          <w:color w:val="000000"/>
          <w:sz w:val="24"/>
          <w:szCs w:val="24"/>
          <w:lang w:val="en-US"/>
        </w:rPr>
        <w:t>) getCityCurrentWeatherbyId:(</w:t>
      </w:r>
      <w:r w:rsidRPr="00D9719C">
        <w:rPr>
          <w:rFonts w:ascii="Menlo-Regular" w:hAnsi="Menlo-Regular" w:cs="Menlo-Regular"/>
          <w:color w:val="5C2699"/>
          <w:sz w:val="24"/>
          <w:szCs w:val="24"/>
          <w:lang w:val="en-US"/>
        </w:rPr>
        <w:t>NSNumber</w:t>
      </w:r>
      <w:r w:rsidRPr="00D9719C">
        <w:rPr>
          <w:rFonts w:ascii="Menlo-Regular" w:hAnsi="Menlo-Regular" w:cs="Menlo-Regular"/>
          <w:color w:val="000000"/>
          <w:sz w:val="24"/>
          <w:szCs w:val="24"/>
          <w:lang w:val="en-US"/>
        </w:rPr>
        <w:t>*)city_id withSelector:(</w:t>
      </w:r>
      <w:r w:rsidRPr="00D9719C">
        <w:rPr>
          <w:rFonts w:ascii="Menlo-Bold" w:hAnsi="Menlo-Bold" w:cs="Menlo-Bold"/>
          <w:b/>
          <w:bCs/>
          <w:color w:val="9B2393"/>
          <w:sz w:val="24"/>
          <w:szCs w:val="24"/>
          <w:lang w:val="en-US"/>
        </w:rPr>
        <w:t>SEL</w:t>
      </w:r>
      <w:r w:rsidRPr="00D9719C">
        <w:rPr>
          <w:rFonts w:ascii="Menlo-Regular" w:hAnsi="Menlo-Regular" w:cs="Menlo-Regular"/>
          <w:color w:val="000000"/>
          <w:sz w:val="24"/>
          <w:szCs w:val="24"/>
          <w:lang w:val="en-US"/>
        </w:rPr>
        <w:t>)selector ofObject:(</w:t>
      </w:r>
      <w:r w:rsidRPr="00D9719C">
        <w:rPr>
          <w:rFonts w:ascii="Menlo-Bold" w:hAnsi="Menlo-Bold" w:cs="Menlo-Bold"/>
          <w:b/>
          <w:bCs/>
          <w:color w:val="9B2393"/>
          <w:sz w:val="24"/>
          <w:szCs w:val="24"/>
          <w:lang w:val="en-US"/>
        </w:rPr>
        <w:t>id</w:t>
      </w:r>
      <w:r w:rsidRPr="00D9719C">
        <w:rPr>
          <w:rFonts w:ascii="Menlo-Regular" w:hAnsi="Menlo-Regular" w:cs="Menlo-Regular"/>
          <w:color w:val="000000"/>
          <w:sz w:val="24"/>
          <w:szCs w:val="24"/>
          <w:lang w:val="en-US"/>
        </w:rPr>
        <w:t>)object;{</w:t>
      </w:r>
    </w:p>
    <w:p w14:paraId="7B01BD5C" w14:textId="77777777" w:rsidR="00D9719C" w:rsidRPr="00D9719C" w:rsidRDefault="00D9719C" w:rsidP="00D9719C">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D9719C">
        <w:rPr>
          <w:rFonts w:ascii="Menlo-Regular" w:hAnsi="Menlo-Regular" w:cs="Menlo-Regular"/>
          <w:color w:val="000000"/>
          <w:sz w:val="24"/>
          <w:szCs w:val="24"/>
          <w:lang w:val="en-US"/>
        </w:rPr>
        <w:t xml:space="preserve">    [[[</w:t>
      </w:r>
      <w:r w:rsidRPr="00D9719C">
        <w:rPr>
          <w:rFonts w:ascii="Menlo-Regular" w:hAnsi="Menlo-Regular" w:cs="Menlo-Regular"/>
          <w:color w:val="5C2699"/>
          <w:sz w:val="24"/>
          <w:szCs w:val="24"/>
          <w:lang w:val="en-US"/>
        </w:rPr>
        <w:t>NSURLSession</w:t>
      </w:r>
      <w:r w:rsidRPr="00D9719C">
        <w:rPr>
          <w:rFonts w:ascii="Menlo-Regular" w:hAnsi="Menlo-Regular" w:cs="Menlo-Regular"/>
          <w:color w:val="000000"/>
          <w:sz w:val="24"/>
          <w:szCs w:val="24"/>
          <w:lang w:val="en-US"/>
        </w:rPr>
        <w:t xml:space="preserve"> </w:t>
      </w:r>
      <w:r w:rsidRPr="00D9719C">
        <w:rPr>
          <w:rFonts w:ascii="Menlo-Regular" w:hAnsi="Menlo-Regular" w:cs="Menlo-Regular"/>
          <w:color w:val="3900A0"/>
          <w:sz w:val="24"/>
          <w:szCs w:val="24"/>
          <w:lang w:val="en-US"/>
        </w:rPr>
        <w:t>sharedSession</w:t>
      </w:r>
      <w:r w:rsidRPr="00D9719C">
        <w:rPr>
          <w:rFonts w:ascii="Menlo-Regular" w:hAnsi="Menlo-Regular" w:cs="Menlo-Regular"/>
          <w:color w:val="000000"/>
          <w:sz w:val="24"/>
          <w:szCs w:val="24"/>
          <w:lang w:val="en-US"/>
        </w:rPr>
        <w:t xml:space="preserve">] </w:t>
      </w:r>
      <w:r w:rsidRPr="00D9719C">
        <w:rPr>
          <w:rFonts w:ascii="Menlo-Regular" w:hAnsi="Menlo-Regular" w:cs="Menlo-Regular"/>
          <w:color w:val="3900A0"/>
          <w:sz w:val="24"/>
          <w:szCs w:val="24"/>
          <w:lang w:val="en-US"/>
        </w:rPr>
        <w:t>dataTaskWithRequest</w:t>
      </w:r>
      <w:r w:rsidRPr="00D9719C">
        <w:rPr>
          <w:rFonts w:ascii="Menlo-Regular" w:hAnsi="Menlo-Regular" w:cs="Menlo-Regular"/>
          <w:color w:val="000000"/>
          <w:sz w:val="24"/>
          <w:szCs w:val="24"/>
          <w:lang w:val="en-US"/>
        </w:rPr>
        <w:t>:[</w:t>
      </w:r>
      <w:r w:rsidRPr="00D9719C">
        <w:rPr>
          <w:rFonts w:ascii="Menlo-Bold" w:hAnsi="Menlo-Bold" w:cs="Menlo-Bold"/>
          <w:b/>
          <w:bCs/>
          <w:color w:val="9B2393"/>
          <w:sz w:val="24"/>
          <w:szCs w:val="24"/>
          <w:lang w:val="en-US"/>
        </w:rPr>
        <w:t>self</w:t>
      </w:r>
      <w:r w:rsidRPr="00D9719C">
        <w:rPr>
          <w:rFonts w:ascii="Menlo-Regular" w:hAnsi="Menlo-Regular" w:cs="Menlo-Regular"/>
          <w:color w:val="000000"/>
          <w:sz w:val="24"/>
          <w:szCs w:val="24"/>
          <w:lang w:val="en-US"/>
        </w:rPr>
        <w:t xml:space="preserve"> </w:t>
      </w:r>
      <w:r w:rsidRPr="00D9719C">
        <w:rPr>
          <w:rFonts w:ascii="Menlo-Regular" w:hAnsi="Menlo-Regular" w:cs="Menlo-Regular"/>
          <w:color w:val="245256"/>
          <w:sz w:val="24"/>
          <w:szCs w:val="24"/>
          <w:lang w:val="en-US"/>
        </w:rPr>
        <w:t>setUpRequestAPI</w:t>
      </w:r>
      <w:r w:rsidRPr="00D9719C">
        <w:rPr>
          <w:rFonts w:ascii="Menlo-Regular" w:hAnsi="Menlo-Regular" w:cs="Menlo-Regular"/>
          <w:color w:val="000000"/>
          <w:sz w:val="24"/>
          <w:szCs w:val="24"/>
          <w:lang w:val="en-US"/>
        </w:rPr>
        <w:t>:</w:t>
      </w:r>
      <w:r w:rsidRPr="00D9719C">
        <w:rPr>
          <w:rFonts w:ascii="Menlo-Regular" w:hAnsi="Menlo-Regular" w:cs="Menlo-Regular"/>
          <w:color w:val="C41A16"/>
          <w:sz w:val="24"/>
          <w:szCs w:val="24"/>
          <w:lang w:val="en-US"/>
        </w:rPr>
        <w:t>@"weather?id=%@"</w:t>
      </w:r>
      <w:r w:rsidRPr="00D9719C">
        <w:rPr>
          <w:rFonts w:ascii="Menlo-Regular" w:hAnsi="Menlo-Regular" w:cs="Menlo-Regular"/>
          <w:color w:val="000000"/>
          <w:sz w:val="24"/>
          <w:szCs w:val="24"/>
          <w:lang w:val="en-US"/>
        </w:rPr>
        <w:t>,city_id]</w:t>
      </w:r>
    </w:p>
    <w:p w14:paraId="0CCA7699" w14:textId="77777777" w:rsidR="00D9719C" w:rsidRPr="00D9719C" w:rsidRDefault="00D9719C" w:rsidP="00D9719C">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D9719C">
        <w:rPr>
          <w:rFonts w:ascii="Menlo-Regular" w:hAnsi="Menlo-Regular" w:cs="Menlo-Regular"/>
          <w:color w:val="000000"/>
          <w:sz w:val="24"/>
          <w:szCs w:val="24"/>
          <w:lang w:val="en-US"/>
        </w:rPr>
        <w:t xml:space="preserve">            </w:t>
      </w:r>
      <w:r w:rsidRPr="00D9719C">
        <w:rPr>
          <w:rFonts w:ascii="Menlo-Regular" w:hAnsi="Menlo-Regular" w:cs="Menlo-Regular"/>
          <w:color w:val="3900A0"/>
          <w:sz w:val="24"/>
          <w:szCs w:val="24"/>
          <w:lang w:val="en-US"/>
        </w:rPr>
        <w:t>completionHandler</w:t>
      </w:r>
      <w:r w:rsidRPr="00D9719C">
        <w:rPr>
          <w:rFonts w:ascii="Menlo-Regular" w:hAnsi="Menlo-Regular" w:cs="Menlo-Regular"/>
          <w:color w:val="000000"/>
          <w:sz w:val="24"/>
          <w:szCs w:val="24"/>
          <w:lang w:val="en-US"/>
        </w:rPr>
        <w:t>:^(</w:t>
      </w:r>
      <w:r w:rsidRPr="00D9719C">
        <w:rPr>
          <w:rFonts w:ascii="Menlo-Regular" w:hAnsi="Menlo-Regular" w:cs="Menlo-Regular"/>
          <w:color w:val="5C2699"/>
          <w:sz w:val="24"/>
          <w:szCs w:val="24"/>
          <w:lang w:val="en-US"/>
        </w:rPr>
        <w:t>NSData</w:t>
      </w:r>
      <w:r w:rsidRPr="00D9719C">
        <w:rPr>
          <w:rFonts w:ascii="Menlo-Regular" w:hAnsi="Menlo-Regular" w:cs="Menlo-Regular"/>
          <w:color w:val="000000"/>
          <w:sz w:val="24"/>
          <w:szCs w:val="24"/>
          <w:lang w:val="en-US"/>
        </w:rPr>
        <w:t xml:space="preserve"> *data,</w:t>
      </w:r>
      <w:r w:rsidRPr="00D9719C">
        <w:rPr>
          <w:rFonts w:ascii="Menlo-Regular" w:hAnsi="Menlo-Regular" w:cs="Menlo-Regular"/>
          <w:color w:val="5C2699"/>
          <w:sz w:val="24"/>
          <w:szCs w:val="24"/>
          <w:lang w:val="en-US"/>
        </w:rPr>
        <w:t>NSURLResponse</w:t>
      </w:r>
      <w:r w:rsidRPr="00D9719C">
        <w:rPr>
          <w:rFonts w:ascii="Menlo-Regular" w:hAnsi="Menlo-Regular" w:cs="Menlo-Regular"/>
          <w:color w:val="000000"/>
          <w:sz w:val="24"/>
          <w:szCs w:val="24"/>
          <w:lang w:val="en-US"/>
        </w:rPr>
        <w:t xml:space="preserve"> *response,</w:t>
      </w:r>
      <w:r w:rsidRPr="00D9719C">
        <w:rPr>
          <w:rFonts w:ascii="Menlo-Regular" w:hAnsi="Menlo-Regular" w:cs="Menlo-Regular"/>
          <w:color w:val="5C2699"/>
          <w:sz w:val="24"/>
          <w:szCs w:val="24"/>
          <w:lang w:val="en-US"/>
        </w:rPr>
        <w:t>NSError</w:t>
      </w:r>
      <w:r w:rsidRPr="00D9719C">
        <w:rPr>
          <w:rFonts w:ascii="Menlo-Regular" w:hAnsi="Menlo-Regular" w:cs="Menlo-Regular"/>
          <w:color w:val="000000"/>
          <w:sz w:val="24"/>
          <w:szCs w:val="24"/>
          <w:lang w:val="en-US"/>
        </w:rPr>
        <w:t xml:space="preserve"> *error) {</w:t>
      </w:r>
    </w:p>
    <w:p w14:paraId="4E348EF1" w14:textId="77777777" w:rsidR="00D9719C" w:rsidRPr="00D9719C" w:rsidRDefault="00D9719C" w:rsidP="00D9719C">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D9719C">
        <w:rPr>
          <w:rFonts w:ascii="Menlo-Regular" w:hAnsi="Menlo-Regular" w:cs="Menlo-Regular"/>
          <w:color w:val="000000"/>
          <w:sz w:val="24"/>
          <w:szCs w:val="24"/>
          <w:lang w:val="en-US"/>
        </w:rPr>
        <w:t xml:space="preserve">                [</w:t>
      </w:r>
      <w:r w:rsidRPr="00D9719C">
        <w:rPr>
          <w:rFonts w:ascii="Menlo-Bold" w:hAnsi="Menlo-Bold" w:cs="Menlo-Bold"/>
          <w:b/>
          <w:bCs/>
          <w:color w:val="9B2393"/>
          <w:sz w:val="24"/>
          <w:szCs w:val="24"/>
          <w:lang w:val="en-US"/>
        </w:rPr>
        <w:t>self</w:t>
      </w:r>
      <w:r w:rsidRPr="00D9719C">
        <w:rPr>
          <w:rFonts w:ascii="Menlo-Regular" w:hAnsi="Menlo-Regular" w:cs="Menlo-Regular"/>
          <w:color w:val="000000"/>
          <w:sz w:val="24"/>
          <w:szCs w:val="24"/>
          <w:lang w:val="en-US"/>
        </w:rPr>
        <w:t xml:space="preserve"> </w:t>
      </w:r>
      <w:r w:rsidRPr="00D9719C">
        <w:rPr>
          <w:rFonts w:ascii="Menlo-Regular" w:hAnsi="Menlo-Regular" w:cs="Menlo-Regular"/>
          <w:color w:val="245256"/>
          <w:sz w:val="24"/>
          <w:szCs w:val="24"/>
          <w:lang w:val="en-US"/>
        </w:rPr>
        <w:t>callCallback</w:t>
      </w:r>
      <w:r w:rsidRPr="00D9719C">
        <w:rPr>
          <w:rFonts w:ascii="Menlo-Regular" w:hAnsi="Menlo-Regular" w:cs="Menlo-Regular"/>
          <w:color w:val="000000"/>
          <w:sz w:val="24"/>
          <w:szCs w:val="24"/>
          <w:lang w:val="en-US"/>
        </w:rPr>
        <w:t xml:space="preserve">:selector </w:t>
      </w:r>
      <w:r w:rsidRPr="00D9719C">
        <w:rPr>
          <w:rFonts w:ascii="Menlo-Regular" w:hAnsi="Menlo-Regular" w:cs="Menlo-Regular"/>
          <w:color w:val="245256"/>
          <w:sz w:val="24"/>
          <w:szCs w:val="24"/>
          <w:lang w:val="en-US"/>
        </w:rPr>
        <w:t>ofObject</w:t>
      </w:r>
      <w:r w:rsidRPr="00D9719C">
        <w:rPr>
          <w:rFonts w:ascii="Menlo-Regular" w:hAnsi="Menlo-Regular" w:cs="Menlo-Regular"/>
          <w:color w:val="000000"/>
          <w:sz w:val="24"/>
          <w:szCs w:val="24"/>
          <w:lang w:val="en-US"/>
        </w:rPr>
        <w:t xml:space="preserve">:object </w:t>
      </w:r>
      <w:r w:rsidRPr="00D9719C">
        <w:rPr>
          <w:rFonts w:ascii="Menlo-Regular" w:hAnsi="Menlo-Regular" w:cs="Menlo-Regular"/>
          <w:color w:val="245256"/>
          <w:sz w:val="24"/>
          <w:szCs w:val="24"/>
          <w:lang w:val="en-US"/>
        </w:rPr>
        <w:t>withData</w:t>
      </w:r>
      <w:r w:rsidRPr="00D9719C">
        <w:rPr>
          <w:rFonts w:ascii="Menlo-Regular" w:hAnsi="Menlo-Regular" w:cs="Menlo-Regular"/>
          <w:color w:val="000000"/>
          <w:sz w:val="24"/>
          <w:szCs w:val="24"/>
          <w:lang w:val="en-US"/>
        </w:rPr>
        <w:t>:data];</w:t>
      </w:r>
    </w:p>
    <w:p w14:paraId="515C98B4" w14:textId="77777777" w:rsidR="00D9719C" w:rsidRDefault="00D9719C" w:rsidP="00D9719C">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rPr>
      </w:pPr>
      <w:r w:rsidRPr="00D9719C">
        <w:rPr>
          <w:rFonts w:ascii="Menlo-Regular" w:hAnsi="Menlo-Regular" w:cs="Menlo-Regular"/>
          <w:color w:val="000000"/>
          <w:sz w:val="24"/>
          <w:szCs w:val="24"/>
          <w:lang w:val="en-US"/>
        </w:rPr>
        <w:t xml:space="preserve">            </w:t>
      </w:r>
      <w:r>
        <w:rPr>
          <w:rFonts w:ascii="Menlo-Regular" w:hAnsi="Menlo-Regular" w:cs="Menlo-Regular"/>
          <w:color w:val="000000"/>
          <w:sz w:val="24"/>
          <w:szCs w:val="24"/>
        </w:rPr>
        <w:t xml:space="preserve">}] </w:t>
      </w:r>
      <w:r>
        <w:rPr>
          <w:rFonts w:ascii="Menlo-Regular" w:hAnsi="Menlo-Regular" w:cs="Menlo-Regular"/>
          <w:color w:val="3900A0"/>
          <w:sz w:val="24"/>
          <w:szCs w:val="24"/>
        </w:rPr>
        <w:t>resume</w:t>
      </w:r>
      <w:r>
        <w:rPr>
          <w:rFonts w:ascii="Menlo-Regular" w:hAnsi="Menlo-Regular" w:cs="Menlo-Regular"/>
          <w:color w:val="000000"/>
          <w:sz w:val="24"/>
          <w:szCs w:val="24"/>
        </w:rPr>
        <w:t>];</w:t>
      </w:r>
    </w:p>
    <w:p w14:paraId="5E4A4D67" w14:textId="685B1378" w:rsidR="00D575DD" w:rsidRPr="00D575DD" w:rsidRDefault="00D9719C" w:rsidP="00D9719C">
      <w:pPr>
        <w:pBdr>
          <w:left w:val="single" w:sz="4" w:space="4" w:color="auto"/>
        </w:pBdr>
        <w:shd w:val="clear" w:color="auto" w:fill="F2F2F2" w:themeFill="background1" w:themeFillShade="F2"/>
      </w:pPr>
      <w:r>
        <w:rPr>
          <w:rFonts w:ascii="Menlo-Regular" w:hAnsi="Menlo-Regular" w:cs="Menlo-Regular"/>
          <w:color w:val="000000"/>
          <w:sz w:val="24"/>
          <w:szCs w:val="24"/>
        </w:rPr>
        <w:t>}</w:t>
      </w:r>
    </w:p>
    <w:p w14:paraId="3241ED36" w14:textId="2B1F09D7" w:rsidR="00D575DD" w:rsidRPr="00D9719C" w:rsidRDefault="00D9719C" w:rsidP="00D9719C">
      <w:r>
        <w:t xml:space="preserve">Per questa classe (a solo scopo di sperimentazione) sono stato usati i callback tramite </w:t>
      </w:r>
      <w:r w:rsidRPr="00D9719C">
        <w:rPr>
          <w:b/>
          <w:bCs/>
        </w:rPr>
        <w:t>selectors</w:t>
      </w:r>
      <w:r>
        <w:rPr>
          <w:b/>
          <w:bCs/>
        </w:rPr>
        <w:t>,</w:t>
      </w:r>
      <w:r w:rsidRPr="00D9719C">
        <w:t>callback tramite l’</w:t>
      </w:r>
      <w:r w:rsidR="00C972BA" w:rsidRPr="00D9719C">
        <w:t>ut</w:t>
      </w:r>
      <w:r w:rsidR="00C972BA">
        <w:t>ili</w:t>
      </w:r>
      <w:r w:rsidR="00C972BA" w:rsidRPr="00D9719C">
        <w:t>zzo</w:t>
      </w:r>
      <w:r w:rsidRPr="00D9719C">
        <w:t xml:space="preserve"> d</w:t>
      </w:r>
      <w:r>
        <w:t xml:space="preserve">ei </w:t>
      </w:r>
      <w:r w:rsidRPr="00D9719C">
        <w:rPr>
          <w:b/>
          <w:bCs/>
        </w:rPr>
        <w:t>blocks</w:t>
      </w:r>
      <w:r w:rsidRPr="00D9719C">
        <w:t xml:space="preserve"> sono stati utilizzati nella classe</w:t>
      </w:r>
      <w:r w:rsidRPr="00D9719C">
        <w:rPr>
          <w:b/>
          <w:bCs/>
          <w:color w:val="2683C6" w:themeColor="accent2"/>
        </w:rPr>
        <w:t xml:space="preserve"> AnimatedBackground</w:t>
      </w:r>
      <w:r w:rsidRPr="00D9719C">
        <w:t xml:space="preserve"> e la categoria che la classe utilizza come input di dati</w:t>
      </w:r>
      <w:r>
        <w:rPr>
          <w:b/>
          <w:bCs/>
        </w:rPr>
        <w:t xml:space="preserve"> </w:t>
      </w:r>
      <w:r w:rsidRPr="00D9719C">
        <w:rPr>
          <w:b/>
          <w:bCs/>
          <w:color w:val="2683C6" w:themeColor="accent2"/>
        </w:rPr>
        <w:t>NSValue+AnimBackgroundData</w:t>
      </w:r>
      <w:r w:rsidRPr="00D9719C">
        <w:t>, qui e mostrata la funzione helper che invoca il selector</w:t>
      </w:r>
      <w:r>
        <w:t>.</w:t>
      </w:r>
    </w:p>
    <w:p w14:paraId="4A6F4994" w14:textId="77777777" w:rsidR="00D9719C" w:rsidRPr="00D9719C" w:rsidRDefault="00D9719C" w:rsidP="00D9719C">
      <w:pPr>
        <w:pBdr>
          <w:left w:val="single" w:sz="4" w:space="1"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D9719C">
        <w:rPr>
          <w:rFonts w:ascii="Menlo-Regular" w:hAnsi="Menlo-Regular" w:cs="Menlo-Regular"/>
          <w:color w:val="000000"/>
          <w:sz w:val="24"/>
          <w:szCs w:val="24"/>
          <w:lang w:val="en-US"/>
        </w:rPr>
        <w:t>-(</w:t>
      </w:r>
      <w:r w:rsidRPr="00D9719C">
        <w:rPr>
          <w:rFonts w:ascii="Menlo-Bold" w:hAnsi="Menlo-Bold" w:cs="Menlo-Bold"/>
          <w:b/>
          <w:bCs/>
          <w:color w:val="9B2393"/>
          <w:sz w:val="24"/>
          <w:szCs w:val="24"/>
          <w:lang w:val="en-US"/>
        </w:rPr>
        <w:t>void</w:t>
      </w:r>
      <w:r w:rsidRPr="00D9719C">
        <w:rPr>
          <w:rFonts w:ascii="Menlo-Regular" w:hAnsi="Menlo-Regular" w:cs="Menlo-Regular"/>
          <w:color w:val="000000"/>
          <w:sz w:val="24"/>
          <w:szCs w:val="24"/>
          <w:lang w:val="en-US"/>
        </w:rPr>
        <w:t>) callCallback:(</w:t>
      </w:r>
      <w:r w:rsidRPr="00D9719C">
        <w:rPr>
          <w:rFonts w:ascii="Menlo-Bold" w:hAnsi="Menlo-Bold" w:cs="Menlo-Bold"/>
          <w:b/>
          <w:bCs/>
          <w:color w:val="9B2393"/>
          <w:sz w:val="24"/>
          <w:szCs w:val="24"/>
          <w:lang w:val="en-US"/>
        </w:rPr>
        <w:t>SEL</w:t>
      </w:r>
      <w:r w:rsidRPr="00D9719C">
        <w:rPr>
          <w:rFonts w:ascii="Menlo-Regular" w:hAnsi="Menlo-Regular" w:cs="Menlo-Regular"/>
          <w:color w:val="000000"/>
          <w:sz w:val="24"/>
          <w:szCs w:val="24"/>
          <w:lang w:val="en-US"/>
        </w:rPr>
        <w:t>)selector ofObject:(</w:t>
      </w:r>
      <w:r w:rsidRPr="00D9719C">
        <w:rPr>
          <w:rFonts w:ascii="Menlo-Bold" w:hAnsi="Menlo-Bold" w:cs="Menlo-Bold"/>
          <w:b/>
          <w:bCs/>
          <w:color w:val="9B2393"/>
          <w:sz w:val="24"/>
          <w:szCs w:val="24"/>
          <w:lang w:val="en-US"/>
        </w:rPr>
        <w:t>id</w:t>
      </w:r>
      <w:r w:rsidRPr="00D9719C">
        <w:rPr>
          <w:rFonts w:ascii="Menlo-Regular" w:hAnsi="Menlo-Regular" w:cs="Menlo-Regular"/>
          <w:color w:val="000000"/>
          <w:sz w:val="24"/>
          <w:szCs w:val="24"/>
          <w:lang w:val="en-US"/>
        </w:rPr>
        <w:t>)object withData:(</w:t>
      </w:r>
      <w:r w:rsidRPr="00D9719C">
        <w:rPr>
          <w:rFonts w:ascii="Menlo-Regular" w:hAnsi="Menlo-Regular" w:cs="Menlo-Regular"/>
          <w:color w:val="5C2699"/>
          <w:sz w:val="24"/>
          <w:szCs w:val="24"/>
          <w:lang w:val="en-US"/>
        </w:rPr>
        <w:t>NSData</w:t>
      </w:r>
      <w:r w:rsidRPr="00D9719C">
        <w:rPr>
          <w:rFonts w:ascii="Menlo-Regular" w:hAnsi="Menlo-Regular" w:cs="Menlo-Regular"/>
          <w:color w:val="000000"/>
          <w:sz w:val="24"/>
          <w:szCs w:val="24"/>
          <w:lang w:val="en-US"/>
        </w:rPr>
        <w:t xml:space="preserve"> *)data{</w:t>
      </w:r>
    </w:p>
    <w:p w14:paraId="2A668B8F" w14:textId="77777777" w:rsidR="00D9719C" w:rsidRPr="00D9719C" w:rsidRDefault="00D9719C" w:rsidP="00D9719C">
      <w:pPr>
        <w:pBdr>
          <w:left w:val="single" w:sz="4" w:space="1"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D9719C">
        <w:rPr>
          <w:rFonts w:ascii="Menlo-Regular" w:hAnsi="Menlo-Regular" w:cs="Menlo-Regular"/>
          <w:color w:val="000000"/>
          <w:sz w:val="24"/>
          <w:szCs w:val="24"/>
          <w:lang w:val="en-US"/>
        </w:rPr>
        <w:t xml:space="preserve">    </w:t>
      </w:r>
      <w:r w:rsidRPr="00D9719C">
        <w:rPr>
          <w:rFonts w:ascii="Menlo-Regular" w:hAnsi="Menlo-Regular" w:cs="Menlo-Regular"/>
          <w:color w:val="5C2699"/>
          <w:sz w:val="24"/>
          <w:szCs w:val="24"/>
          <w:lang w:val="en-US"/>
        </w:rPr>
        <w:t>NSInvocation</w:t>
      </w:r>
      <w:r w:rsidRPr="00D9719C">
        <w:rPr>
          <w:rFonts w:ascii="Menlo-Regular" w:hAnsi="Menlo-Regular" w:cs="Menlo-Regular"/>
          <w:color w:val="000000"/>
          <w:sz w:val="24"/>
          <w:szCs w:val="24"/>
          <w:lang w:val="en-US"/>
        </w:rPr>
        <w:t xml:space="preserve"> *inv = [</w:t>
      </w:r>
      <w:r w:rsidRPr="00D9719C">
        <w:rPr>
          <w:rFonts w:ascii="Menlo-Regular" w:hAnsi="Menlo-Regular" w:cs="Menlo-Regular"/>
          <w:color w:val="5C2699"/>
          <w:sz w:val="24"/>
          <w:szCs w:val="24"/>
          <w:lang w:val="en-US"/>
        </w:rPr>
        <w:t>NSInvocation</w:t>
      </w:r>
      <w:r w:rsidRPr="00D9719C">
        <w:rPr>
          <w:rFonts w:ascii="Menlo-Regular" w:hAnsi="Menlo-Regular" w:cs="Menlo-Regular"/>
          <w:color w:val="000000"/>
          <w:sz w:val="24"/>
          <w:szCs w:val="24"/>
          <w:lang w:val="en-US"/>
        </w:rPr>
        <w:t xml:space="preserve"> </w:t>
      </w:r>
      <w:r w:rsidRPr="00D9719C">
        <w:rPr>
          <w:rFonts w:ascii="Menlo-Regular" w:hAnsi="Menlo-Regular" w:cs="Menlo-Regular"/>
          <w:color w:val="3900A0"/>
          <w:sz w:val="24"/>
          <w:szCs w:val="24"/>
          <w:lang w:val="en-US"/>
        </w:rPr>
        <w:t>invocationWithMethodSignature</w:t>
      </w:r>
      <w:r w:rsidRPr="00D9719C">
        <w:rPr>
          <w:rFonts w:ascii="Menlo-Regular" w:hAnsi="Menlo-Regular" w:cs="Menlo-Regular"/>
          <w:color w:val="000000"/>
          <w:sz w:val="24"/>
          <w:szCs w:val="24"/>
          <w:lang w:val="en-US"/>
        </w:rPr>
        <w:t xml:space="preserve">:[object </w:t>
      </w:r>
      <w:r w:rsidRPr="00D9719C">
        <w:rPr>
          <w:rFonts w:ascii="Menlo-Regular" w:hAnsi="Menlo-Regular" w:cs="Menlo-Regular"/>
          <w:color w:val="3900A0"/>
          <w:sz w:val="24"/>
          <w:szCs w:val="24"/>
          <w:lang w:val="en-US"/>
        </w:rPr>
        <w:t>methodSignatureForSelector</w:t>
      </w:r>
      <w:r w:rsidRPr="00D9719C">
        <w:rPr>
          <w:rFonts w:ascii="Menlo-Regular" w:hAnsi="Menlo-Regular" w:cs="Menlo-Regular"/>
          <w:color w:val="000000"/>
          <w:sz w:val="24"/>
          <w:szCs w:val="24"/>
          <w:lang w:val="en-US"/>
        </w:rPr>
        <w:t>:selector]];</w:t>
      </w:r>
    </w:p>
    <w:p w14:paraId="3B04A9CB" w14:textId="77777777" w:rsidR="00D9719C" w:rsidRPr="00D9719C" w:rsidRDefault="00D9719C" w:rsidP="00D9719C">
      <w:pPr>
        <w:pBdr>
          <w:left w:val="single" w:sz="4" w:space="1"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D9719C">
        <w:rPr>
          <w:rFonts w:ascii="Menlo-Regular" w:hAnsi="Menlo-Regular" w:cs="Menlo-Regular"/>
          <w:color w:val="000000"/>
          <w:sz w:val="24"/>
          <w:szCs w:val="24"/>
          <w:lang w:val="en-US"/>
        </w:rPr>
        <w:t xml:space="preserve">    [inv </w:t>
      </w:r>
      <w:r w:rsidRPr="00D9719C">
        <w:rPr>
          <w:rFonts w:ascii="Menlo-Regular" w:hAnsi="Menlo-Regular" w:cs="Menlo-Regular"/>
          <w:color w:val="3900A0"/>
          <w:sz w:val="24"/>
          <w:szCs w:val="24"/>
          <w:lang w:val="en-US"/>
        </w:rPr>
        <w:t>setSelector</w:t>
      </w:r>
      <w:r w:rsidRPr="00D9719C">
        <w:rPr>
          <w:rFonts w:ascii="Menlo-Regular" w:hAnsi="Menlo-Regular" w:cs="Menlo-Regular"/>
          <w:color w:val="000000"/>
          <w:sz w:val="24"/>
          <w:szCs w:val="24"/>
          <w:lang w:val="en-US"/>
        </w:rPr>
        <w:t>:selector];</w:t>
      </w:r>
    </w:p>
    <w:p w14:paraId="3CF2971B" w14:textId="77777777" w:rsidR="00D9719C" w:rsidRPr="00D9719C" w:rsidRDefault="00D9719C" w:rsidP="00D9719C">
      <w:pPr>
        <w:pBdr>
          <w:left w:val="single" w:sz="4" w:space="1"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D9719C">
        <w:rPr>
          <w:rFonts w:ascii="Menlo-Regular" w:hAnsi="Menlo-Regular" w:cs="Menlo-Regular"/>
          <w:color w:val="000000"/>
          <w:sz w:val="24"/>
          <w:szCs w:val="24"/>
          <w:lang w:val="en-US"/>
        </w:rPr>
        <w:t xml:space="preserve">    [inv </w:t>
      </w:r>
      <w:r w:rsidRPr="00D9719C">
        <w:rPr>
          <w:rFonts w:ascii="Menlo-Regular" w:hAnsi="Menlo-Regular" w:cs="Menlo-Regular"/>
          <w:color w:val="3900A0"/>
          <w:sz w:val="24"/>
          <w:szCs w:val="24"/>
          <w:lang w:val="en-US"/>
        </w:rPr>
        <w:t>setTarget</w:t>
      </w:r>
      <w:r w:rsidRPr="00D9719C">
        <w:rPr>
          <w:rFonts w:ascii="Menlo-Regular" w:hAnsi="Menlo-Regular" w:cs="Menlo-Regular"/>
          <w:color w:val="000000"/>
          <w:sz w:val="24"/>
          <w:szCs w:val="24"/>
          <w:lang w:val="en-US"/>
        </w:rPr>
        <w:t>:object];</w:t>
      </w:r>
    </w:p>
    <w:p w14:paraId="419BAFCA" w14:textId="77777777" w:rsidR="00D9719C" w:rsidRDefault="00D9719C" w:rsidP="00D9719C">
      <w:pPr>
        <w:pBdr>
          <w:left w:val="single" w:sz="4" w:space="1"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rPr>
      </w:pPr>
      <w:r w:rsidRPr="00D9719C">
        <w:rPr>
          <w:rFonts w:ascii="Menlo-Regular" w:hAnsi="Menlo-Regular" w:cs="Menlo-Regular"/>
          <w:color w:val="000000"/>
          <w:sz w:val="24"/>
          <w:szCs w:val="24"/>
          <w:lang w:val="en-US"/>
        </w:rPr>
        <w:t xml:space="preserve">    </w:t>
      </w:r>
      <w:r>
        <w:rPr>
          <w:rFonts w:ascii="Menlo-Regular" w:hAnsi="Menlo-Regular" w:cs="Menlo-Regular"/>
          <w:color w:val="000000"/>
          <w:sz w:val="24"/>
          <w:szCs w:val="24"/>
        </w:rPr>
        <w:t xml:space="preserve">[inv </w:t>
      </w:r>
      <w:r>
        <w:rPr>
          <w:rFonts w:ascii="Menlo-Regular" w:hAnsi="Menlo-Regular" w:cs="Menlo-Regular"/>
          <w:color w:val="3900A0"/>
          <w:sz w:val="24"/>
          <w:szCs w:val="24"/>
        </w:rPr>
        <w:t>setArgument</w:t>
      </w:r>
      <w:r>
        <w:rPr>
          <w:rFonts w:ascii="Menlo-Regular" w:hAnsi="Menlo-Regular" w:cs="Menlo-Regular"/>
          <w:color w:val="000000"/>
          <w:sz w:val="24"/>
          <w:szCs w:val="24"/>
        </w:rPr>
        <w:t xml:space="preserve">:&amp;data </w:t>
      </w:r>
      <w:r>
        <w:rPr>
          <w:rFonts w:ascii="Menlo-Regular" w:hAnsi="Menlo-Regular" w:cs="Menlo-Regular"/>
          <w:color w:val="3900A0"/>
          <w:sz w:val="24"/>
          <w:szCs w:val="24"/>
        </w:rPr>
        <w:t>atIndex</w:t>
      </w:r>
      <w:r>
        <w:rPr>
          <w:rFonts w:ascii="Menlo-Regular" w:hAnsi="Menlo-Regular" w:cs="Menlo-Regular"/>
          <w:color w:val="000000"/>
          <w:sz w:val="24"/>
          <w:szCs w:val="24"/>
        </w:rPr>
        <w:t>:</w:t>
      </w:r>
      <w:r>
        <w:rPr>
          <w:rFonts w:ascii="Menlo-Regular" w:hAnsi="Menlo-Regular" w:cs="Menlo-Regular"/>
          <w:color w:val="1C00CF"/>
          <w:sz w:val="24"/>
          <w:szCs w:val="24"/>
        </w:rPr>
        <w:t>2</w:t>
      </w:r>
      <w:r>
        <w:rPr>
          <w:rFonts w:ascii="Menlo-Regular" w:hAnsi="Menlo-Regular" w:cs="Menlo-Regular"/>
          <w:color w:val="000000"/>
          <w:sz w:val="24"/>
          <w:szCs w:val="24"/>
        </w:rPr>
        <w:t xml:space="preserve">]; </w:t>
      </w:r>
      <w:r>
        <w:rPr>
          <w:rFonts w:ascii="Menlo-Italic" w:hAnsi="Menlo-Italic" w:cs="Menlo-Italic"/>
          <w:i/>
          <w:iCs/>
          <w:color w:val="536579"/>
          <w:sz w:val="24"/>
          <w:szCs w:val="24"/>
        </w:rPr>
        <w:t>//gli argomenti 0 e 1 sono rispettivamente self e _cmd, settati automaticamente da NSInvocation</w:t>
      </w:r>
    </w:p>
    <w:p w14:paraId="0CB3AF14" w14:textId="77777777" w:rsidR="00D9719C" w:rsidRDefault="00D9719C" w:rsidP="00D9719C">
      <w:pPr>
        <w:pBdr>
          <w:left w:val="single" w:sz="4" w:space="1"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rPr>
      </w:pPr>
      <w:r>
        <w:rPr>
          <w:rFonts w:ascii="Menlo-Regular" w:hAnsi="Menlo-Regular" w:cs="Menlo-Regular"/>
          <w:color w:val="000000"/>
          <w:sz w:val="24"/>
          <w:szCs w:val="24"/>
        </w:rPr>
        <w:t xml:space="preserve">    [inv </w:t>
      </w:r>
      <w:r>
        <w:rPr>
          <w:rFonts w:ascii="Menlo-Regular" w:hAnsi="Menlo-Regular" w:cs="Menlo-Regular"/>
          <w:color w:val="3900A0"/>
          <w:sz w:val="24"/>
          <w:szCs w:val="24"/>
        </w:rPr>
        <w:t>invoke</w:t>
      </w:r>
      <w:r>
        <w:rPr>
          <w:rFonts w:ascii="Menlo-Regular" w:hAnsi="Menlo-Regular" w:cs="Menlo-Regular"/>
          <w:color w:val="000000"/>
          <w:sz w:val="24"/>
          <w:szCs w:val="24"/>
        </w:rPr>
        <w:t>];</w:t>
      </w:r>
    </w:p>
    <w:p w14:paraId="7C22DE9E" w14:textId="70FA68E2" w:rsidR="00D9719C" w:rsidRDefault="00D9719C" w:rsidP="00D9719C">
      <w:pPr>
        <w:pBdr>
          <w:left w:val="single" w:sz="4" w:space="1" w:color="auto"/>
        </w:pBdr>
        <w:shd w:val="clear" w:color="auto" w:fill="F2F2F2" w:themeFill="background1" w:themeFillShade="F2"/>
        <w:tabs>
          <w:tab w:val="left" w:pos="593"/>
        </w:tabs>
        <w:autoSpaceDE w:val="0"/>
        <w:autoSpaceDN w:val="0"/>
        <w:adjustRightInd w:val="0"/>
        <w:spacing w:before="0" w:after="0" w:line="240" w:lineRule="auto"/>
        <w:rPr>
          <w:rFonts w:ascii="Menlo-Regular" w:hAnsi="Menlo-Regular" w:cs="Menlo-Regular"/>
          <w:color w:val="000000"/>
          <w:sz w:val="24"/>
          <w:szCs w:val="24"/>
        </w:rPr>
      </w:pPr>
      <w:r>
        <w:rPr>
          <w:rFonts w:ascii="Menlo-Regular" w:hAnsi="Menlo-Regular" w:cs="Menlo-Regular"/>
          <w:color w:val="000000"/>
          <w:sz w:val="24"/>
          <w:szCs w:val="24"/>
        </w:rPr>
        <w:t>}</w:t>
      </w:r>
    </w:p>
    <w:p w14:paraId="51969585" w14:textId="18F2ED0E" w:rsidR="00D9719C" w:rsidRPr="00D9719C" w:rsidRDefault="00D9719C" w:rsidP="00D9719C"/>
    <w:p w14:paraId="3A7CEE7B" w14:textId="65D5A798" w:rsidR="00D9719C" w:rsidRPr="00D9719C" w:rsidRDefault="00D9719C" w:rsidP="00D9719C"/>
    <w:p w14:paraId="508B53ED" w14:textId="137EF50D" w:rsidR="00D9719C" w:rsidRDefault="003B46F2" w:rsidP="00D9719C">
      <w:pPr>
        <w:pStyle w:val="Titolo2"/>
        <w:jc w:val="both"/>
        <w:rPr>
          <w:rStyle w:val="Riferimentodelicato"/>
        </w:rPr>
      </w:pPr>
      <w:r>
        <w:rPr>
          <w:noProof/>
        </w:rPr>
        <w:lastRenderedPageBreak/>
        <w:drawing>
          <wp:anchor distT="0" distB="0" distL="114300" distR="114300" simplePos="0" relativeHeight="251661312" behindDoc="0" locked="0" layoutInCell="1" allowOverlap="1" wp14:anchorId="7E5D8C89" wp14:editId="4F9D521A">
            <wp:simplePos x="0" y="0"/>
            <wp:positionH relativeFrom="column">
              <wp:posOffset>3615070</wp:posOffset>
            </wp:positionH>
            <wp:positionV relativeFrom="page">
              <wp:posOffset>1265274</wp:posOffset>
            </wp:positionV>
            <wp:extent cx="2113280" cy="4156710"/>
            <wp:effectExtent l="0" t="0" r="1270"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13280" cy="4156710"/>
                    </a:xfrm>
                    <a:prstGeom prst="rect">
                      <a:avLst/>
                    </a:prstGeom>
                    <a:noFill/>
                    <a:ln>
                      <a:noFill/>
                    </a:ln>
                  </pic:spPr>
                </pic:pic>
              </a:graphicData>
            </a:graphic>
          </wp:anchor>
        </w:drawing>
      </w:r>
      <w:r w:rsidR="00D9719C">
        <w:rPr>
          <w:rStyle w:val="Riferimentodelicato"/>
        </w:rPr>
        <w:t>Aggiornamento asincrono interfaccia utente</w:t>
      </w:r>
    </w:p>
    <w:p w14:paraId="211DF579" w14:textId="275890BE" w:rsidR="003B46F2" w:rsidRPr="008B0C27" w:rsidRDefault="008B0C27" w:rsidP="008B0C27">
      <w:r>
        <w:t xml:space="preserve">Ogni </w:t>
      </w:r>
      <w:r w:rsidRPr="00276C3E">
        <w:rPr>
          <w:b/>
          <w:bCs/>
          <w:color w:val="2683C6" w:themeColor="accent2"/>
        </w:rPr>
        <w:t>WeatherViewController</w:t>
      </w:r>
      <w:r>
        <w:rPr>
          <w:b/>
          <w:bCs/>
          <w:color w:val="2683C6" w:themeColor="accent2"/>
        </w:rPr>
        <w:t xml:space="preserve"> </w:t>
      </w:r>
      <w:r>
        <w:t xml:space="preserve">detiene un riferimento alla classe </w:t>
      </w:r>
      <w:r w:rsidRPr="00276C3E">
        <w:rPr>
          <w:b/>
          <w:bCs/>
          <w:color w:val="2683C6" w:themeColor="accent2"/>
        </w:rPr>
        <w:t>CityWeather</w:t>
      </w:r>
      <w:r>
        <w:rPr>
          <w:b/>
          <w:bCs/>
          <w:color w:val="2683C6" w:themeColor="accent2"/>
        </w:rPr>
        <w:t xml:space="preserve"> </w:t>
      </w:r>
      <w:r w:rsidRPr="008B0C27">
        <w:t>che viene utilizzata per ricevere gli aggiornamenti sia iniziati dal</w:t>
      </w:r>
      <w:r>
        <w:t>l’</w:t>
      </w:r>
      <w:r w:rsidRPr="008B0C27">
        <w:t>utente sia quelli stabiliti dall’applicazione</w:t>
      </w:r>
      <w:r>
        <w:t xml:space="preserve">. Ogni </w:t>
      </w:r>
      <w:r w:rsidRPr="00276C3E">
        <w:rPr>
          <w:b/>
          <w:bCs/>
          <w:color w:val="2683C6" w:themeColor="accent2"/>
        </w:rPr>
        <w:t>WeatherViewController</w:t>
      </w:r>
      <w:r>
        <w:rPr>
          <w:b/>
          <w:bCs/>
          <w:color w:val="2683C6" w:themeColor="accent2"/>
        </w:rPr>
        <w:t xml:space="preserve"> </w:t>
      </w:r>
      <w:r w:rsidRPr="008B0C27">
        <w:t xml:space="preserve">si registra come delegate della propria classe </w:t>
      </w:r>
      <w:r w:rsidRPr="00276C3E">
        <w:rPr>
          <w:b/>
          <w:bCs/>
          <w:color w:val="2683C6" w:themeColor="accent2"/>
        </w:rPr>
        <w:t>CityWeather</w:t>
      </w:r>
      <w:r>
        <w:rPr>
          <w:b/>
          <w:bCs/>
          <w:color w:val="2683C6" w:themeColor="accent2"/>
        </w:rPr>
        <w:t xml:space="preserve"> </w:t>
      </w:r>
      <w:r>
        <w:t xml:space="preserve">in questo modo tramite l’implementazione del protocollo </w:t>
      </w:r>
      <w:r w:rsidRPr="003B46F2">
        <w:rPr>
          <w:rFonts w:ascii="Courier New" w:eastAsia="Times New Roman" w:hAnsi="Courier New" w:cs="Courier New"/>
          <w:b/>
          <w:bCs/>
          <w:color w:val="1481AB" w:themeColor="accent1" w:themeShade="BF"/>
          <w:sz w:val="18"/>
          <w:szCs w:val="18"/>
          <w:lang w:eastAsia="it-IT"/>
        </w:rPr>
        <w:t>WeatherModelDelegate</w:t>
      </w:r>
      <w:r>
        <w:rPr>
          <w:b/>
          <w:bCs/>
          <w:color w:val="2683C6" w:themeColor="accent2"/>
        </w:rPr>
        <w:t xml:space="preserve"> </w:t>
      </w:r>
      <w:r>
        <w:t>e possibile conosce quanto si e iniziato l’</w:t>
      </w:r>
      <w:r w:rsidR="00C972BA">
        <w:t>aggiornamento</w:t>
      </w:r>
      <w:r>
        <w:t xml:space="preserve"> dei dati durante inizio dell’aggiornamento i corrente visualizzato </w:t>
      </w:r>
      <w:r w:rsidRPr="00276C3E">
        <w:rPr>
          <w:b/>
          <w:bCs/>
          <w:color w:val="2683C6" w:themeColor="accent2"/>
        </w:rPr>
        <w:t>WeatherViewController</w:t>
      </w:r>
      <w:r>
        <w:rPr>
          <w:b/>
          <w:bCs/>
          <w:color w:val="2683C6" w:themeColor="accent2"/>
        </w:rPr>
        <w:t xml:space="preserve"> </w:t>
      </w:r>
      <w:r>
        <w:t xml:space="preserve">informa tutte le proprie views che un aggiornamento e stato iniziato e che quindi i dati che stanno attualmente mostrati sono probabilmente non attuali per creare una transizione non distruttiva e far capire all’utente che un aggiornamento sta venendo eseguito vengono mostrati al posto delle view le </w:t>
      </w:r>
      <w:r w:rsidRPr="008B0C27">
        <w:rPr>
          <w:b/>
          <w:bCs/>
          <w:color w:val="2683C6" w:themeColor="accent2"/>
        </w:rPr>
        <w:t>Skeleta</w:t>
      </w:r>
      <w:r>
        <w:rPr>
          <w:b/>
          <w:bCs/>
          <w:color w:val="2683C6" w:themeColor="accent2"/>
        </w:rPr>
        <w:t>l</w:t>
      </w:r>
      <w:r w:rsidRPr="008B0C27">
        <w:rPr>
          <w:b/>
          <w:bCs/>
          <w:color w:val="2683C6" w:themeColor="accent2"/>
        </w:rPr>
        <w:t>View</w:t>
      </w:r>
      <w:r>
        <w:rPr>
          <w:b/>
          <w:bCs/>
          <w:color w:val="2683C6" w:themeColor="accent2"/>
        </w:rPr>
        <w:t xml:space="preserve"> </w:t>
      </w:r>
      <w:r w:rsidRPr="008B0C27">
        <w:t>come mostrato nell’immagine qui accanto</w:t>
      </w:r>
      <w:r>
        <w:t>, ogni view gestisce le proprie skeletal views, che vengono tolte quando i dati sono nuovamente disponibili</w:t>
      </w:r>
      <w:r w:rsidRPr="008B0C27">
        <w:t>.</w:t>
      </w:r>
      <w:r>
        <w:t xml:space="preserve"> La stessa cosa viene impiegata nella gestione della </w:t>
      </w:r>
      <w:r w:rsidRPr="008B0C27">
        <w:rPr>
          <w:b/>
          <w:bCs/>
          <w:color w:val="2683C6" w:themeColor="accent2"/>
        </w:rPr>
        <w:t>WeatherBackgroundView</w:t>
      </w:r>
      <w:r>
        <w:rPr>
          <w:b/>
          <w:bCs/>
          <w:color w:val="2683C6" w:themeColor="accent2"/>
        </w:rPr>
        <w:t xml:space="preserve"> </w:t>
      </w:r>
      <w:r w:rsidRPr="008B0C27">
        <w:t>in questo caso la classe</w:t>
      </w:r>
      <w:r>
        <w:rPr>
          <w:b/>
          <w:bCs/>
          <w:color w:val="2683C6" w:themeColor="accent2"/>
        </w:rPr>
        <w:t xml:space="preserve"> AnimatedBackground </w:t>
      </w:r>
      <w:r w:rsidRPr="008B0C27">
        <w:t>conensete di eseguire transizioni da un preset all’atro in modo non distruttivo</w:t>
      </w:r>
      <w:r>
        <w:t>.</w:t>
      </w:r>
      <w:r w:rsidR="003B46F2">
        <w:t xml:space="preserve"> Alla fine dell’aggiornamento la classe </w:t>
      </w:r>
      <w:r w:rsidR="003B46F2" w:rsidRPr="00276C3E">
        <w:rPr>
          <w:b/>
          <w:bCs/>
          <w:color w:val="2683C6" w:themeColor="accent2"/>
        </w:rPr>
        <w:t>WeatherViewController</w:t>
      </w:r>
      <w:r w:rsidR="003B46F2">
        <w:rPr>
          <w:b/>
          <w:bCs/>
          <w:color w:val="2683C6" w:themeColor="accent2"/>
        </w:rPr>
        <w:t xml:space="preserve"> </w:t>
      </w:r>
      <w:r w:rsidR="003B46F2">
        <w:t>e nuovamente notificata che i dati sono disponibili oppure che e stato rilevato qualche errore e di conseguenza la classe informa tutte le sue views di aggiornarsi oppure di ritornare a una versione in memoria dei dai in cas</w:t>
      </w:r>
      <w:r w:rsidR="00C972BA">
        <w:t>o</w:t>
      </w:r>
      <w:r w:rsidR="003B46F2">
        <w:t xml:space="preserve"> di errore.</w:t>
      </w:r>
    </w:p>
    <w:p w14:paraId="6E750599" w14:textId="5AC21DD2" w:rsidR="00D9719C" w:rsidRPr="00D9719C" w:rsidRDefault="00D9719C" w:rsidP="008B0C27">
      <w:pPr>
        <w:jc w:val="right"/>
      </w:pPr>
    </w:p>
    <w:sectPr w:rsidR="00D9719C" w:rsidRPr="00D9719C" w:rsidSect="00711E42">
      <w:footerReference w:type="default" r:id="rId18"/>
      <w:pgSz w:w="11907" w:h="16839" w:code="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8719FC" w14:textId="77777777" w:rsidR="00B41ADA" w:rsidRDefault="00B41ADA">
      <w:pPr>
        <w:spacing w:after="0" w:line="240" w:lineRule="auto"/>
      </w:pPr>
      <w:r>
        <w:separator/>
      </w:r>
    </w:p>
  </w:endnote>
  <w:endnote w:type="continuationSeparator" w:id="0">
    <w:p w14:paraId="0D953E2C" w14:textId="77777777" w:rsidR="00B41ADA" w:rsidRDefault="00B41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enlo-Bold">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enlo-Regular">
    <w:altName w:val="Calibri"/>
    <w:panose1 w:val="00000000000000000000"/>
    <w:charset w:val="00"/>
    <w:family w:val="auto"/>
    <w:notTrueType/>
    <w:pitch w:val="default"/>
    <w:sig w:usb0="00000003" w:usb1="00000000" w:usb2="00000000" w:usb3="00000000" w:csb0="00000001" w:csb1="00000000"/>
  </w:font>
  <w:font w:name="Menlo-Italic">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5527538"/>
      <w:docPartObj>
        <w:docPartGallery w:val="Page Numbers (Bottom of Page)"/>
        <w:docPartUnique/>
      </w:docPartObj>
    </w:sdtPr>
    <w:sdtEndPr>
      <w:rPr>
        <w:noProof/>
      </w:rPr>
    </w:sdtEndPr>
    <w:sdtContent>
      <w:p w14:paraId="1B357E2D" w14:textId="77777777" w:rsidR="008B0C27" w:rsidRDefault="008B0C27">
        <w:pPr>
          <w:pStyle w:val="Pidipagina"/>
        </w:pPr>
        <w:r>
          <w:rPr>
            <w:lang w:bidi="it-IT"/>
          </w:rPr>
          <w:fldChar w:fldCharType="begin"/>
        </w:r>
        <w:r>
          <w:rPr>
            <w:lang w:bidi="it-IT"/>
          </w:rPr>
          <w:instrText xml:space="preserve"> PAGE   \* MERGEFORMAT </w:instrText>
        </w:r>
        <w:r>
          <w:rPr>
            <w:lang w:bidi="it-IT"/>
          </w:rPr>
          <w:fldChar w:fldCharType="separate"/>
        </w:r>
        <w:r>
          <w:rPr>
            <w:noProof/>
            <w:lang w:bidi="it-IT"/>
          </w:rPr>
          <w:t>1</w:t>
        </w:r>
        <w:r>
          <w:rPr>
            <w:noProof/>
            <w:lang w:bidi="it-IT"/>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0AE440" w14:textId="77777777" w:rsidR="00B41ADA" w:rsidRDefault="00B41ADA">
      <w:pPr>
        <w:spacing w:after="0" w:line="240" w:lineRule="auto"/>
      </w:pPr>
      <w:r>
        <w:separator/>
      </w:r>
    </w:p>
  </w:footnote>
  <w:footnote w:type="continuationSeparator" w:id="0">
    <w:p w14:paraId="68D0212F" w14:textId="77777777" w:rsidR="00B41ADA" w:rsidRDefault="00B41A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DF28D5"/>
    <w:multiLevelType w:val="hybridMultilevel"/>
    <w:tmpl w:val="043A8476"/>
    <w:lvl w:ilvl="0" w:tplc="3DFE94A4">
      <w:numFmt w:val="bullet"/>
      <w:lvlText w:val="-"/>
      <w:lvlJc w:val="left"/>
      <w:pPr>
        <w:ind w:left="720" w:hanging="360"/>
      </w:pPr>
      <w:rPr>
        <w:rFonts w:ascii="Corbel" w:eastAsiaTheme="minorEastAsia" w:hAnsi="Corbel"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978127C"/>
    <w:multiLevelType w:val="hybridMultilevel"/>
    <w:tmpl w:val="05341536"/>
    <w:lvl w:ilvl="0" w:tplc="73BEBB38">
      <w:numFmt w:val="bullet"/>
      <w:lvlText w:val="-"/>
      <w:lvlJc w:val="left"/>
      <w:pPr>
        <w:ind w:left="720" w:hanging="360"/>
      </w:pPr>
      <w:rPr>
        <w:rFonts w:ascii="Corbel" w:eastAsiaTheme="minorEastAsia" w:hAnsi="Corbe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2C3EB3"/>
    <w:multiLevelType w:val="multilevel"/>
    <w:tmpl w:val="84B46318"/>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F3A1AB1"/>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1"/>
  </w:num>
  <w:num w:numId="3">
    <w:abstractNumId w:val="14"/>
  </w:num>
  <w:num w:numId="4">
    <w:abstractNumId w:val="12"/>
  </w:num>
  <w:num w:numId="5">
    <w:abstractNumId w:val="17"/>
  </w:num>
  <w:num w:numId="6">
    <w:abstractNumId w:val="18"/>
  </w:num>
  <w:num w:numId="7">
    <w:abstractNumId w:val="16"/>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283"/>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E42"/>
    <w:rsid w:val="00024050"/>
    <w:rsid w:val="000518FF"/>
    <w:rsid w:val="00093B89"/>
    <w:rsid w:val="000B3A9C"/>
    <w:rsid w:val="00194DF6"/>
    <w:rsid w:val="001A234C"/>
    <w:rsid w:val="001A7FEE"/>
    <w:rsid w:val="001B0A81"/>
    <w:rsid w:val="001D1B97"/>
    <w:rsid w:val="00220FA7"/>
    <w:rsid w:val="00247F3F"/>
    <w:rsid w:val="00276C3E"/>
    <w:rsid w:val="00280D63"/>
    <w:rsid w:val="002A373F"/>
    <w:rsid w:val="002B637E"/>
    <w:rsid w:val="00312B6C"/>
    <w:rsid w:val="003B46F2"/>
    <w:rsid w:val="003D3370"/>
    <w:rsid w:val="004E1AED"/>
    <w:rsid w:val="005063F4"/>
    <w:rsid w:val="00506CCF"/>
    <w:rsid w:val="005319ED"/>
    <w:rsid w:val="005B7F7D"/>
    <w:rsid w:val="005C12A5"/>
    <w:rsid w:val="005E7222"/>
    <w:rsid w:val="00606F92"/>
    <w:rsid w:val="00630640"/>
    <w:rsid w:val="006657C9"/>
    <w:rsid w:val="0069559C"/>
    <w:rsid w:val="006D6612"/>
    <w:rsid w:val="006E657F"/>
    <w:rsid w:val="00711E42"/>
    <w:rsid w:val="00735EAD"/>
    <w:rsid w:val="00744C5E"/>
    <w:rsid w:val="007757B5"/>
    <w:rsid w:val="00776DDA"/>
    <w:rsid w:val="007D0511"/>
    <w:rsid w:val="00800E27"/>
    <w:rsid w:val="008B0C27"/>
    <w:rsid w:val="009214BF"/>
    <w:rsid w:val="00941351"/>
    <w:rsid w:val="009A1C20"/>
    <w:rsid w:val="009B03F1"/>
    <w:rsid w:val="009D0F7C"/>
    <w:rsid w:val="009F438B"/>
    <w:rsid w:val="00A1310C"/>
    <w:rsid w:val="00A1638A"/>
    <w:rsid w:val="00A81034"/>
    <w:rsid w:val="00A862EA"/>
    <w:rsid w:val="00A96FFF"/>
    <w:rsid w:val="00AA6106"/>
    <w:rsid w:val="00AC3861"/>
    <w:rsid w:val="00AD63E1"/>
    <w:rsid w:val="00B41ADA"/>
    <w:rsid w:val="00C21956"/>
    <w:rsid w:val="00C972BA"/>
    <w:rsid w:val="00CA2BFA"/>
    <w:rsid w:val="00CA437B"/>
    <w:rsid w:val="00CA5082"/>
    <w:rsid w:val="00D47A97"/>
    <w:rsid w:val="00D575DD"/>
    <w:rsid w:val="00D9719C"/>
    <w:rsid w:val="00ED5FCA"/>
    <w:rsid w:val="00F01FD1"/>
    <w:rsid w:val="00F30D01"/>
    <w:rsid w:val="00F6110C"/>
    <w:rsid w:val="00FA4FCA"/>
    <w:rsid w:val="00FD3E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27FA5"/>
  <w15:docId w15:val="{2E0F912D-9514-4EFD-8C2F-611E124FE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it-IT"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41351"/>
  </w:style>
  <w:style w:type="paragraph" w:styleId="Titolo1">
    <w:name w:val="heading 1"/>
    <w:basedOn w:val="Normale"/>
    <w:next w:val="Normale"/>
    <w:link w:val="Titolo1Carattere"/>
    <w:uiPriority w:val="9"/>
    <w:qFormat/>
    <w:rsid w:val="00711E42"/>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Titolo2">
    <w:name w:val="heading 2"/>
    <w:basedOn w:val="Normale"/>
    <w:next w:val="Normale"/>
    <w:link w:val="Titolo2Carattere"/>
    <w:uiPriority w:val="9"/>
    <w:unhideWhenUsed/>
    <w:qFormat/>
    <w:rsid w:val="00711E42"/>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Titolo3">
    <w:name w:val="heading 3"/>
    <w:basedOn w:val="Normale"/>
    <w:next w:val="Normale"/>
    <w:link w:val="Titolo3Carattere"/>
    <w:uiPriority w:val="9"/>
    <w:semiHidden/>
    <w:unhideWhenUsed/>
    <w:qFormat/>
    <w:rsid w:val="00711E42"/>
    <w:pPr>
      <w:pBdr>
        <w:top w:val="single" w:sz="6" w:space="2" w:color="1CADE4" w:themeColor="accent1"/>
      </w:pBdr>
      <w:spacing w:before="300" w:after="0"/>
      <w:outlineLvl w:val="2"/>
    </w:pPr>
    <w:rPr>
      <w:caps/>
      <w:color w:val="0D5571" w:themeColor="accent1" w:themeShade="7F"/>
      <w:spacing w:val="15"/>
    </w:rPr>
  </w:style>
  <w:style w:type="paragraph" w:styleId="Titolo4">
    <w:name w:val="heading 4"/>
    <w:basedOn w:val="Normale"/>
    <w:next w:val="Normale"/>
    <w:link w:val="Titolo4Carattere"/>
    <w:uiPriority w:val="9"/>
    <w:semiHidden/>
    <w:unhideWhenUsed/>
    <w:qFormat/>
    <w:rsid w:val="00711E42"/>
    <w:pPr>
      <w:pBdr>
        <w:top w:val="dotted" w:sz="6" w:space="2" w:color="1CADE4" w:themeColor="accent1"/>
      </w:pBdr>
      <w:spacing w:before="200" w:after="0"/>
      <w:outlineLvl w:val="3"/>
    </w:pPr>
    <w:rPr>
      <w:caps/>
      <w:color w:val="1481AB" w:themeColor="accent1" w:themeShade="BF"/>
      <w:spacing w:val="10"/>
    </w:rPr>
  </w:style>
  <w:style w:type="paragraph" w:styleId="Titolo5">
    <w:name w:val="heading 5"/>
    <w:basedOn w:val="Normale"/>
    <w:next w:val="Normale"/>
    <w:link w:val="Titolo5Carattere"/>
    <w:uiPriority w:val="9"/>
    <w:semiHidden/>
    <w:unhideWhenUsed/>
    <w:qFormat/>
    <w:rsid w:val="00711E42"/>
    <w:pPr>
      <w:pBdr>
        <w:bottom w:val="single" w:sz="6" w:space="1" w:color="1CADE4" w:themeColor="accent1"/>
      </w:pBdr>
      <w:spacing w:before="200" w:after="0"/>
      <w:outlineLvl w:val="4"/>
    </w:pPr>
    <w:rPr>
      <w:caps/>
      <w:color w:val="1481AB" w:themeColor="accent1" w:themeShade="BF"/>
      <w:spacing w:val="10"/>
    </w:rPr>
  </w:style>
  <w:style w:type="paragraph" w:styleId="Titolo6">
    <w:name w:val="heading 6"/>
    <w:basedOn w:val="Normale"/>
    <w:next w:val="Normale"/>
    <w:link w:val="Titolo6Carattere"/>
    <w:uiPriority w:val="9"/>
    <w:semiHidden/>
    <w:unhideWhenUsed/>
    <w:qFormat/>
    <w:rsid w:val="00711E42"/>
    <w:pPr>
      <w:pBdr>
        <w:bottom w:val="dotted" w:sz="6" w:space="1" w:color="1CADE4" w:themeColor="accent1"/>
      </w:pBdr>
      <w:spacing w:before="200" w:after="0"/>
      <w:outlineLvl w:val="5"/>
    </w:pPr>
    <w:rPr>
      <w:caps/>
      <w:color w:val="1481AB" w:themeColor="accent1" w:themeShade="BF"/>
      <w:spacing w:val="10"/>
    </w:rPr>
  </w:style>
  <w:style w:type="paragraph" w:styleId="Titolo7">
    <w:name w:val="heading 7"/>
    <w:basedOn w:val="Normale"/>
    <w:next w:val="Normale"/>
    <w:link w:val="Titolo7Carattere"/>
    <w:uiPriority w:val="9"/>
    <w:semiHidden/>
    <w:unhideWhenUsed/>
    <w:qFormat/>
    <w:rsid w:val="00711E42"/>
    <w:pPr>
      <w:spacing w:before="200" w:after="0"/>
      <w:outlineLvl w:val="6"/>
    </w:pPr>
    <w:rPr>
      <w:caps/>
      <w:color w:val="1481AB" w:themeColor="accent1" w:themeShade="BF"/>
      <w:spacing w:val="10"/>
    </w:rPr>
  </w:style>
  <w:style w:type="paragraph" w:styleId="Titolo8">
    <w:name w:val="heading 8"/>
    <w:basedOn w:val="Normale"/>
    <w:next w:val="Normale"/>
    <w:link w:val="Titolo8Carattere"/>
    <w:uiPriority w:val="9"/>
    <w:semiHidden/>
    <w:unhideWhenUsed/>
    <w:qFormat/>
    <w:rsid w:val="00711E42"/>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711E42"/>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11E42"/>
    <w:rPr>
      <w:caps/>
      <w:color w:val="FFFFFF" w:themeColor="background1"/>
      <w:spacing w:val="15"/>
      <w:sz w:val="22"/>
      <w:szCs w:val="22"/>
      <w:shd w:val="clear" w:color="auto" w:fill="1CADE4" w:themeFill="accent1"/>
    </w:rPr>
  </w:style>
  <w:style w:type="character" w:customStyle="1" w:styleId="Titolo2Carattere">
    <w:name w:val="Titolo 2 Carattere"/>
    <w:basedOn w:val="Carpredefinitoparagrafo"/>
    <w:link w:val="Titolo2"/>
    <w:uiPriority w:val="9"/>
    <w:rsid w:val="00711E42"/>
    <w:rPr>
      <w:caps/>
      <w:spacing w:val="15"/>
      <w:shd w:val="clear" w:color="auto" w:fill="D1EEF9" w:themeFill="accent1" w:themeFillTint="33"/>
    </w:rPr>
  </w:style>
  <w:style w:type="character" w:customStyle="1" w:styleId="Titolo3Carattere">
    <w:name w:val="Titolo 3 Carattere"/>
    <w:basedOn w:val="Carpredefinitoparagrafo"/>
    <w:link w:val="Titolo3"/>
    <w:uiPriority w:val="9"/>
    <w:semiHidden/>
    <w:rsid w:val="00711E42"/>
    <w:rPr>
      <w:caps/>
      <w:color w:val="0D5571" w:themeColor="accent1" w:themeShade="7F"/>
      <w:spacing w:val="15"/>
    </w:rPr>
  </w:style>
  <w:style w:type="table" w:styleId="Grigliatabella">
    <w:name w:val="Table Grid"/>
    <w:basedOn w:val="Tabellanormale"/>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olo">
    <w:name w:val="Title"/>
    <w:basedOn w:val="Normale"/>
    <w:next w:val="Normale"/>
    <w:link w:val="TitoloCarattere"/>
    <w:uiPriority w:val="10"/>
    <w:qFormat/>
    <w:rsid w:val="00711E42"/>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oloCarattere">
    <w:name w:val="Titolo Carattere"/>
    <w:basedOn w:val="Carpredefinitoparagrafo"/>
    <w:link w:val="Titolo"/>
    <w:uiPriority w:val="10"/>
    <w:rsid w:val="00711E42"/>
    <w:rPr>
      <w:rFonts w:asciiTheme="majorHAnsi" w:eastAsiaTheme="majorEastAsia" w:hAnsiTheme="majorHAnsi" w:cstheme="majorBidi"/>
      <w:caps/>
      <w:color w:val="1CADE4" w:themeColor="accent1"/>
      <w:spacing w:val="10"/>
      <w:sz w:val="52"/>
      <w:szCs w:val="52"/>
    </w:rPr>
  </w:style>
  <w:style w:type="paragraph" w:styleId="Sottotitolo">
    <w:name w:val="Subtitle"/>
    <w:basedOn w:val="Normale"/>
    <w:next w:val="Normale"/>
    <w:link w:val="SottotitoloCarattere"/>
    <w:uiPriority w:val="11"/>
    <w:qFormat/>
    <w:rsid w:val="00711E42"/>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711E42"/>
    <w:rPr>
      <w:caps/>
      <w:color w:val="595959" w:themeColor="text1" w:themeTint="A6"/>
      <w:spacing w:val="10"/>
      <w:sz w:val="21"/>
      <w:szCs w:val="21"/>
    </w:rPr>
  </w:style>
  <w:style w:type="character" w:styleId="Enfasiintensa">
    <w:name w:val="Intense Emphasis"/>
    <w:uiPriority w:val="21"/>
    <w:qFormat/>
    <w:rsid w:val="00711E42"/>
    <w:rPr>
      <w:b/>
      <w:bCs/>
      <w:caps/>
      <w:color w:val="0D5571" w:themeColor="accent1" w:themeShade="7F"/>
      <w:spacing w:val="10"/>
    </w:rPr>
  </w:style>
  <w:style w:type="paragraph" w:styleId="Citazioneintensa">
    <w:name w:val="Intense Quote"/>
    <w:basedOn w:val="Normale"/>
    <w:next w:val="Normale"/>
    <w:link w:val="CitazioneintensaCarattere"/>
    <w:uiPriority w:val="30"/>
    <w:qFormat/>
    <w:rsid w:val="00711E42"/>
    <w:pPr>
      <w:spacing w:before="240" w:after="240" w:line="240" w:lineRule="auto"/>
      <w:ind w:left="1080" w:right="1080"/>
      <w:jc w:val="center"/>
    </w:pPr>
    <w:rPr>
      <w:color w:val="1CADE4" w:themeColor="accent1"/>
      <w:sz w:val="24"/>
      <w:szCs w:val="24"/>
    </w:rPr>
  </w:style>
  <w:style w:type="character" w:customStyle="1" w:styleId="CitazioneintensaCarattere">
    <w:name w:val="Citazione intensa Carattere"/>
    <w:basedOn w:val="Carpredefinitoparagrafo"/>
    <w:link w:val="Citazioneintensa"/>
    <w:uiPriority w:val="30"/>
    <w:rsid w:val="00711E42"/>
    <w:rPr>
      <w:color w:val="1CADE4" w:themeColor="accent1"/>
      <w:sz w:val="24"/>
      <w:szCs w:val="24"/>
    </w:rPr>
  </w:style>
  <w:style w:type="character" w:styleId="Riferimentointenso">
    <w:name w:val="Intense Reference"/>
    <w:uiPriority w:val="32"/>
    <w:qFormat/>
    <w:rsid w:val="00711E42"/>
    <w:rPr>
      <w:b/>
      <w:bCs/>
      <w:i/>
      <w:iCs/>
      <w:caps/>
      <w:color w:val="1CADE4" w:themeColor="accent1"/>
    </w:rPr>
  </w:style>
  <w:style w:type="character" w:customStyle="1" w:styleId="Titolo4Carattere">
    <w:name w:val="Titolo 4 Carattere"/>
    <w:basedOn w:val="Carpredefinitoparagrafo"/>
    <w:link w:val="Titolo4"/>
    <w:uiPriority w:val="9"/>
    <w:semiHidden/>
    <w:rsid w:val="00711E42"/>
    <w:rPr>
      <w:caps/>
      <w:color w:val="1481AB" w:themeColor="accent1" w:themeShade="BF"/>
      <w:spacing w:val="10"/>
    </w:rPr>
  </w:style>
  <w:style w:type="character" w:customStyle="1" w:styleId="Titolo5Carattere">
    <w:name w:val="Titolo 5 Carattere"/>
    <w:basedOn w:val="Carpredefinitoparagrafo"/>
    <w:link w:val="Titolo5"/>
    <w:uiPriority w:val="9"/>
    <w:semiHidden/>
    <w:rsid w:val="00711E42"/>
    <w:rPr>
      <w:caps/>
      <w:color w:val="1481AB" w:themeColor="accent1" w:themeShade="BF"/>
      <w:spacing w:val="10"/>
    </w:rPr>
  </w:style>
  <w:style w:type="character" w:customStyle="1" w:styleId="Titolo6Carattere">
    <w:name w:val="Titolo 6 Carattere"/>
    <w:basedOn w:val="Carpredefinitoparagrafo"/>
    <w:link w:val="Titolo6"/>
    <w:uiPriority w:val="9"/>
    <w:semiHidden/>
    <w:rsid w:val="00711E42"/>
    <w:rPr>
      <w:caps/>
      <w:color w:val="1481AB" w:themeColor="accent1" w:themeShade="BF"/>
      <w:spacing w:val="10"/>
    </w:rPr>
  </w:style>
  <w:style w:type="character" w:customStyle="1" w:styleId="Titolo7Carattere">
    <w:name w:val="Titolo 7 Carattere"/>
    <w:basedOn w:val="Carpredefinitoparagrafo"/>
    <w:link w:val="Titolo7"/>
    <w:uiPriority w:val="9"/>
    <w:semiHidden/>
    <w:rsid w:val="00711E42"/>
    <w:rPr>
      <w:caps/>
      <w:color w:val="1481AB" w:themeColor="accent1" w:themeShade="BF"/>
      <w:spacing w:val="10"/>
    </w:rPr>
  </w:style>
  <w:style w:type="character" w:customStyle="1" w:styleId="Titolo8Carattere">
    <w:name w:val="Titolo 8 Carattere"/>
    <w:basedOn w:val="Carpredefinitoparagrafo"/>
    <w:link w:val="Titolo8"/>
    <w:uiPriority w:val="9"/>
    <w:semiHidden/>
    <w:rsid w:val="00711E42"/>
    <w:rPr>
      <w:caps/>
      <w:spacing w:val="10"/>
      <w:sz w:val="18"/>
      <w:szCs w:val="18"/>
    </w:rPr>
  </w:style>
  <w:style w:type="character" w:customStyle="1" w:styleId="Titolo9Carattere">
    <w:name w:val="Titolo 9 Carattere"/>
    <w:basedOn w:val="Carpredefinitoparagrafo"/>
    <w:link w:val="Titolo9"/>
    <w:uiPriority w:val="9"/>
    <w:semiHidden/>
    <w:rsid w:val="00711E42"/>
    <w:rPr>
      <w:i/>
      <w:iCs/>
      <w:caps/>
      <w:spacing w:val="10"/>
      <w:sz w:val="18"/>
      <w:szCs w:val="18"/>
    </w:rPr>
  </w:style>
  <w:style w:type="paragraph" w:styleId="Didascalia">
    <w:name w:val="caption"/>
    <w:basedOn w:val="Normale"/>
    <w:next w:val="Normale"/>
    <w:uiPriority w:val="35"/>
    <w:semiHidden/>
    <w:unhideWhenUsed/>
    <w:qFormat/>
    <w:rsid w:val="00711E42"/>
    <w:rPr>
      <w:b/>
      <w:bCs/>
      <w:color w:val="1481AB" w:themeColor="accent1" w:themeShade="BF"/>
      <w:sz w:val="16"/>
      <w:szCs w:val="16"/>
    </w:rPr>
  </w:style>
  <w:style w:type="paragraph" w:styleId="Titolosommario">
    <w:name w:val="TOC Heading"/>
    <w:basedOn w:val="Titolo1"/>
    <w:next w:val="Normale"/>
    <w:uiPriority w:val="39"/>
    <w:semiHidden/>
    <w:unhideWhenUsed/>
    <w:qFormat/>
    <w:rsid w:val="00711E42"/>
    <w:pPr>
      <w:outlineLvl w:val="9"/>
    </w:pPr>
  </w:style>
  <w:style w:type="paragraph" w:styleId="Testofumetto">
    <w:name w:val="Balloon Text"/>
    <w:basedOn w:val="Normale"/>
    <w:link w:val="TestofumettoCarattere"/>
    <w:uiPriority w:val="99"/>
    <w:semiHidden/>
    <w:unhideWhenUsed/>
    <w:rsid w:val="00D47A97"/>
    <w:pPr>
      <w:spacing w:before="0" w:after="0" w:line="240" w:lineRule="auto"/>
    </w:pPr>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D47A97"/>
    <w:rPr>
      <w:rFonts w:ascii="Segoe UI" w:hAnsi="Segoe UI" w:cs="Segoe UI"/>
      <w:szCs w:val="18"/>
    </w:rPr>
  </w:style>
  <w:style w:type="paragraph" w:styleId="Corpodeltesto3">
    <w:name w:val="Body Text 3"/>
    <w:basedOn w:val="Normale"/>
    <w:link w:val="Corpodeltesto3Carattere"/>
    <w:uiPriority w:val="99"/>
    <w:semiHidden/>
    <w:unhideWhenUsed/>
    <w:rsid w:val="00D47A97"/>
    <w:pPr>
      <w:spacing w:after="120"/>
    </w:pPr>
    <w:rPr>
      <w:szCs w:val="16"/>
    </w:rPr>
  </w:style>
  <w:style w:type="character" w:customStyle="1" w:styleId="Corpodeltesto3Carattere">
    <w:name w:val="Corpo del testo 3 Carattere"/>
    <w:basedOn w:val="Carpredefinitoparagrafo"/>
    <w:link w:val="Corpodeltesto3"/>
    <w:uiPriority w:val="99"/>
    <w:semiHidden/>
    <w:rsid w:val="00D47A97"/>
    <w:rPr>
      <w:szCs w:val="16"/>
    </w:rPr>
  </w:style>
  <w:style w:type="paragraph" w:styleId="Rientrocorpodeltesto3">
    <w:name w:val="Body Text Indent 3"/>
    <w:basedOn w:val="Normale"/>
    <w:link w:val="Rientrocorpodeltesto3Carattere"/>
    <w:uiPriority w:val="99"/>
    <w:semiHidden/>
    <w:unhideWhenUsed/>
    <w:rsid w:val="00D47A97"/>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D47A97"/>
    <w:rPr>
      <w:szCs w:val="16"/>
    </w:rPr>
  </w:style>
  <w:style w:type="character" w:styleId="Rimandocommento">
    <w:name w:val="annotation reference"/>
    <w:basedOn w:val="Carpredefinitoparagrafo"/>
    <w:uiPriority w:val="99"/>
    <w:semiHidden/>
    <w:unhideWhenUsed/>
    <w:rsid w:val="00D47A97"/>
    <w:rPr>
      <w:sz w:val="22"/>
      <w:szCs w:val="16"/>
    </w:rPr>
  </w:style>
  <w:style w:type="paragraph" w:styleId="Testocommento">
    <w:name w:val="annotation text"/>
    <w:basedOn w:val="Normale"/>
    <w:link w:val="TestocommentoCarattere"/>
    <w:uiPriority w:val="99"/>
    <w:semiHidden/>
    <w:unhideWhenUsed/>
    <w:rsid w:val="00D47A97"/>
    <w:pPr>
      <w:spacing w:line="240" w:lineRule="auto"/>
    </w:pPr>
  </w:style>
  <w:style w:type="character" w:customStyle="1" w:styleId="TestocommentoCarattere">
    <w:name w:val="Testo commento Carattere"/>
    <w:basedOn w:val="Carpredefinitoparagrafo"/>
    <w:link w:val="Testocommento"/>
    <w:uiPriority w:val="99"/>
    <w:semiHidden/>
    <w:rsid w:val="00D47A97"/>
    <w:rPr>
      <w:szCs w:val="20"/>
    </w:rPr>
  </w:style>
  <w:style w:type="paragraph" w:styleId="Soggettocommento">
    <w:name w:val="annotation subject"/>
    <w:basedOn w:val="Testocommento"/>
    <w:next w:val="Testocommento"/>
    <w:link w:val="SoggettocommentoCarattere"/>
    <w:uiPriority w:val="99"/>
    <w:semiHidden/>
    <w:unhideWhenUsed/>
    <w:rsid w:val="00D47A97"/>
    <w:rPr>
      <w:b/>
      <w:bCs/>
    </w:rPr>
  </w:style>
  <w:style w:type="character" w:customStyle="1" w:styleId="SoggettocommentoCarattere">
    <w:name w:val="Soggetto commento Carattere"/>
    <w:basedOn w:val="TestocommentoCarattere"/>
    <w:link w:val="Soggettocommento"/>
    <w:uiPriority w:val="99"/>
    <w:semiHidden/>
    <w:rsid w:val="00D47A97"/>
    <w:rPr>
      <w:b/>
      <w:bCs/>
      <w:szCs w:val="20"/>
    </w:rPr>
  </w:style>
  <w:style w:type="paragraph" w:styleId="Mappadocumento">
    <w:name w:val="Document Map"/>
    <w:basedOn w:val="Normale"/>
    <w:link w:val="MappadocumentoCarattere"/>
    <w:uiPriority w:val="99"/>
    <w:semiHidden/>
    <w:unhideWhenUsed/>
    <w:rsid w:val="00D47A97"/>
    <w:pPr>
      <w:spacing w:before="0" w:after="0" w:line="240" w:lineRule="auto"/>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D47A97"/>
    <w:rPr>
      <w:rFonts w:ascii="Segoe UI" w:hAnsi="Segoe UI" w:cs="Segoe UI"/>
      <w:szCs w:val="16"/>
    </w:rPr>
  </w:style>
  <w:style w:type="paragraph" w:styleId="Testonotadichiusura">
    <w:name w:val="endnote text"/>
    <w:basedOn w:val="Normale"/>
    <w:link w:val="TestonotadichiusuraCarattere"/>
    <w:uiPriority w:val="99"/>
    <w:semiHidden/>
    <w:unhideWhenUsed/>
    <w:rsid w:val="00D47A97"/>
    <w:pPr>
      <w:spacing w:before="0" w:after="0" w:line="240" w:lineRule="auto"/>
    </w:pPr>
  </w:style>
  <w:style w:type="character" w:customStyle="1" w:styleId="TestonotadichiusuraCarattere">
    <w:name w:val="Testo nota di chiusura Carattere"/>
    <w:basedOn w:val="Carpredefinitoparagrafo"/>
    <w:link w:val="Testonotadichiusura"/>
    <w:uiPriority w:val="99"/>
    <w:semiHidden/>
    <w:rsid w:val="00D47A97"/>
    <w:rPr>
      <w:szCs w:val="20"/>
    </w:rPr>
  </w:style>
  <w:style w:type="paragraph" w:styleId="Indirizzomittente">
    <w:name w:val="envelope return"/>
    <w:basedOn w:val="Normale"/>
    <w:uiPriority w:val="99"/>
    <w:semiHidden/>
    <w:unhideWhenUsed/>
    <w:rsid w:val="00D47A97"/>
    <w:pPr>
      <w:spacing w:before="0" w:after="0" w:line="240" w:lineRule="auto"/>
    </w:pPr>
    <w:rPr>
      <w:rFonts w:asciiTheme="majorHAnsi" w:eastAsiaTheme="majorEastAsia" w:hAnsiTheme="majorHAnsi" w:cstheme="majorBidi"/>
    </w:rPr>
  </w:style>
  <w:style w:type="paragraph" w:styleId="Testonotaapidipagina">
    <w:name w:val="footnote text"/>
    <w:basedOn w:val="Normale"/>
    <w:link w:val="TestonotaapidipaginaCarattere"/>
    <w:uiPriority w:val="99"/>
    <w:semiHidden/>
    <w:unhideWhenUsed/>
    <w:rsid w:val="00D47A97"/>
    <w:pPr>
      <w:spacing w:before="0" w:after="0" w:line="240" w:lineRule="auto"/>
    </w:pPr>
  </w:style>
  <w:style w:type="character" w:customStyle="1" w:styleId="TestonotaapidipaginaCarattere">
    <w:name w:val="Testo nota a piè di pagina Carattere"/>
    <w:basedOn w:val="Carpredefinitoparagrafo"/>
    <w:link w:val="Testonotaapidipagina"/>
    <w:uiPriority w:val="99"/>
    <w:semiHidden/>
    <w:rsid w:val="00D47A97"/>
    <w:rPr>
      <w:szCs w:val="20"/>
    </w:rPr>
  </w:style>
  <w:style w:type="character" w:styleId="CodiceHTML">
    <w:name w:val="HTML Code"/>
    <w:basedOn w:val="Carpredefinitoparagrafo"/>
    <w:uiPriority w:val="99"/>
    <w:semiHidden/>
    <w:unhideWhenUsed/>
    <w:rsid w:val="00D47A97"/>
    <w:rPr>
      <w:rFonts w:ascii="Consolas" w:hAnsi="Consolas"/>
      <w:sz w:val="22"/>
      <w:szCs w:val="20"/>
    </w:rPr>
  </w:style>
  <w:style w:type="character" w:styleId="TastieraHTML">
    <w:name w:val="HTML Keyboard"/>
    <w:basedOn w:val="Carpredefinitoparagrafo"/>
    <w:uiPriority w:val="99"/>
    <w:semiHidden/>
    <w:unhideWhenUsed/>
    <w:rsid w:val="00D47A97"/>
    <w:rPr>
      <w:rFonts w:ascii="Consolas" w:hAnsi="Consolas"/>
      <w:sz w:val="22"/>
      <w:szCs w:val="20"/>
    </w:rPr>
  </w:style>
  <w:style w:type="paragraph" w:styleId="PreformattatoHTML">
    <w:name w:val="HTML Preformatted"/>
    <w:basedOn w:val="Normale"/>
    <w:link w:val="PreformattatoHTMLCarattere"/>
    <w:uiPriority w:val="99"/>
    <w:semiHidden/>
    <w:unhideWhenUsed/>
    <w:rsid w:val="00D47A97"/>
    <w:pPr>
      <w:spacing w:before="0" w:after="0" w:line="240" w:lineRule="auto"/>
    </w:pPr>
    <w:rPr>
      <w:rFonts w:ascii="Consolas" w:hAnsi="Consolas"/>
    </w:rPr>
  </w:style>
  <w:style w:type="character" w:customStyle="1" w:styleId="PreformattatoHTMLCarattere">
    <w:name w:val="Preformattato HTML Carattere"/>
    <w:basedOn w:val="Carpredefinitoparagrafo"/>
    <w:link w:val="PreformattatoHTML"/>
    <w:uiPriority w:val="99"/>
    <w:semiHidden/>
    <w:rsid w:val="00D47A97"/>
    <w:rPr>
      <w:rFonts w:ascii="Consolas" w:hAnsi="Consolas"/>
      <w:szCs w:val="20"/>
    </w:rPr>
  </w:style>
  <w:style w:type="character" w:styleId="MacchinadascrivereHTML">
    <w:name w:val="HTML Typewriter"/>
    <w:basedOn w:val="Carpredefinitoparagrafo"/>
    <w:uiPriority w:val="99"/>
    <w:semiHidden/>
    <w:unhideWhenUsed/>
    <w:rsid w:val="00D47A97"/>
    <w:rPr>
      <w:rFonts w:ascii="Consolas" w:hAnsi="Consolas"/>
      <w:sz w:val="22"/>
      <w:szCs w:val="20"/>
    </w:rPr>
  </w:style>
  <w:style w:type="paragraph" w:styleId="Testomacro">
    <w:name w:val="macro"/>
    <w:link w:val="TestomacroCarattere"/>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TestomacroCarattere">
    <w:name w:val="Testo macro Carattere"/>
    <w:basedOn w:val="Carpredefinitoparagrafo"/>
    <w:link w:val="Testomacro"/>
    <w:uiPriority w:val="99"/>
    <w:semiHidden/>
    <w:rsid w:val="00D47A97"/>
    <w:rPr>
      <w:rFonts w:ascii="Consolas" w:hAnsi="Consolas"/>
      <w:szCs w:val="20"/>
    </w:rPr>
  </w:style>
  <w:style w:type="paragraph" w:styleId="Testonormale">
    <w:name w:val="Plain Text"/>
    <w:basedOn w:val="Normale"/>
    <w:link w:val="TestonormaleCarattere"/>
    <w:uiPriority w:val="99"/>
    <w:semiHidden/>
    <w:unhideWhenUsed/>
    <w:rsid w:val="00D47A97"/>
    <w:pPr>
      <w:spacing w:before="0" w:after="0" w:line="240" w:lineRule="auto"/>
    </w:pPr>
    <w:rPr>
      <w:rFonts w:ascii="Consolas" w:hAnsi="Consolas"/>
      <w:szCs w:val="21"/>
    </w:rPr>
  </w:style>
  <w:style w:type="character" w:customStyle="1" w:styleId="TestonormaleCarattere">
    <w:name w:val="Testo normale Carattere"/>
    <w:basedOn w:val="Carpredefinitoparagrafo"/>
    <w:link w:val="Testonormale"/>
    <w:uiPriority w:val="99"/>
    <w:semiHidden/>
    <w:rsid w:val="00D47A97"/>
    <w:rPr>
      <w:rFonts w:ascii="Consolas" w:hAnsi="Consolas"/>
      <w:szCs w:val="21"/>
    </w:rPr>
  </w:style>
  <w:style w:type="paragraph" w:styleId="Testodelblocco">
    <w:name w:val="Block Text"/>
    <w:basedOn w:val="Normale"/>
    <w:uiPriority w:val="99"/>
    <w:semiHidden/>
    <w:unhideWhenUsed/>
    <w:rsid w:val="00A1310C"/>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Testosegnaposto">
    <w:name w:val="Placeholder Text"/>
    <w:basedOn w:val="Carpredefinitoparagrafo"/>
    <w:uiPriority w:val="99"/>
    <w:semiHidden/>
    <w:rsid w:val="00A1310C"/>
    <w:rPr>
      <w:color w:val="323A3E" w:themeColor="background2" w:themeShade="40"/>
    </w:rPr>
  </w:style>
  <w:style w:type="paragraph" w:styleId="Intestazione">
    <w:name w:val="header"/>
    <w:basedOn w:val="Normale"/>
    <w:link w:val="IntestazioneCarattere"/>
    <w:uiPriority w:val="99"/>
    <w:unhideWhenUsed/>
    <w:rsid w:val="004E1AED"/>
    <w:pPr>
      <w:spacing w:before="0" w:after="0" w:line="240" w:lineRule="auto"/>
    </w:pPr>
  </w:style>
  <w:style w:type="character" w:customStyle="1" w:styleId="IntestazioneCarattere">
    <w:name w:val="Intestazione Carattere"/>
    <w:basedOn w:val="Carpredefinitoparagrafo"/>
    <w:link w:val="Intestazione"/>
    <w:uiPriority w:val="99"/>
    <w:rsid w:val="004E1AED"/>
  </w:style>
  <w:style w:type="paragraph" w:styleId="Pidipagina">
    <w:name w:val="footer"/>
    <w:basedOn w:val="Normale"/>
    <w:link w:val="PidipaginaCarattere"/>
    <w:uiPriority w:val="99"/>
    <w:unhideWhenUsed/>
    <w:rsid w:val="004E1AED"/>
    <w:pPr>
      <w:spacing w:before="0" w:after="0" w:line="240" w:lineRule="auto"/>
    </w:pPr>
  </w:style>
  <w:style w:type="character" w:customStyle="1" w:styleId="PidipaginaCarattere">
    <w:name w:val="Piè di pagina Carattere"/>
    <w:basedOn w:val="Carpredefinitoparagrafo"/>
    <w:link w:val="Pidipagina"/>
    <w:uiPriority w:val="99"/>
    <w:rsid w:val="004E1AED"/>
  </w:style>
  <w:style w:type="paragraph" w:styleId="Nessunaspaziatura">
    <w:name w:val="No Spacing"/>
    <w:link w:val="NessunaspaziaturaCarattere"/>
    <w:uiPriority w:val="1"/>
    <w:qFormat/>
    <w:rsid w:val="00711E42"/>
    <w:pPr>
      <w:spacing w:after="0" w:line="240" w:lineRule="auto"/>
    </w:pPr>
  </w:style>
  <w:style w:type="character" w:customStyle="1" w:styleId="NessunaspaziaturaCarattere">
    <w:name w:val="Nessuna spaziatura Carattere"/>
    <w:basedOn w:val="Carpredefinitoparagrafo"/>
    <w:link w:val="Nessunaspaziatura"/>
    <w:uiPriority w:val="1"/>
    <w:rsid w:val="00711E42"/>
  </w:style>
  <w:style w:type="character" w:styleId="Enfasigrassetto">
    <w:name w:val="Strong"/>
    <w:uiPriority w:val="22"/>
    <w:qFormat/>
    <w:rsid w:val="00711E42"/>
    <w:rPr>
      <w:b/>
      <w:bCs/>
    </w:rPr>
  </w:style>
  <w:style w:type="character" w:styleId="Enfasicorsivo">
    <w:name w:val="Emphasis"/>
    <w:uiPriority w:val="20"/>
    <w:qFormat/>
    <w:rsid w:val="00711E42"/>
    <w:rPr>
      <w:caps/>
      <w:color w:val="0D5571" w:themeColor="accent1" w:themeShade="7F"/>
      <w:spacing w:val="5"/>
    </w:rPr>
  </w:style>
  <w:style w:type="paragraph" w:styleId="Citazione">
    <w:name w:val="Quote"/>
    <w:basedOn w:val="Normale"/>
    <w:next w:val="Normale"/>
    <w:link w:val="CitazioneCarattere"/>
    <w:uiPriority w:val="29"/>
    <w:qFormat/>
    <w:rsid w:val="00711E42"/>
    <w:rPr>
      <w:i/>
      <w:iCs/>
      <w:sz w:val="24"/>
      <w:szCs w:val="24"/>
    </w:rPr>
  </w:style>
  <w:style w:type="character" w:customStyle="1" w:styleId="CitazioneCarattere">
    <w:name w:val="Citazione Carattere"/>
    <w:basedOn w:val="Carpredefinitoparagrafo"/>
    <w:link w:val="Citazione"/>
    <w:uiPriority w:val="29"/>
    <w:rsid w:val="00711E42"/>
    <w:rPr>
      <w:i/>
      <w:iCs/>
      <w:sz w:val="24"/>
      <w:szCs w:val="24"/>
    </w:rPr>
  </w:style>
  <w:style w:type="character" w:styleId="Enfasidelicata">
    <w:name w:val="Subtle Emphasis"/>
    <w:uiPriority w:val="19"/>
    <w:qFormat/>
    <w:rsid w:val="00711E42"/>
    <w:rPr>
      <w:i/>
      <w:iCs/>
      <w:color w:val="0D5571" w:themeColor="accent1" w:themeShade="7F"/>
    </w:rPr>
  </w:style>
  <w:style w:type="character" w:styleId="Riferimentodelicato">
    <w:name w:val="Subtle Reference"/>
    <w:uiPriority w:val="31"/>
    <w:qFormat/>
    <w:rsid w:val="00711E42"/>
    <w:rPr>
      <w:b/>
      <w:bCs/>
      <w:color w:val="1CADE4" w:themeColor="accent1"/>
    </w:rPr>
  </w:style>
  <w:style w:type="character" w:styleId="Titolodellibro">
    <w:name w:val="Book Title"/>
    <w:uiPriority w:val="33"/>
    <w:qFormat/>
    <w:rsid w:val="00711E42"/>
    <w:rPr>
      <w:b/>
      <w:bCs/>
      <w:i/>
      <w:iCs/>
      <w:spacing w:val="0"/>
    </w:rPr>
  </w:style>
  <w:style w:type="paragraph" w:styleId="Paragrafoelenco">
    <w:name w:val="List Paragraph"/>
    <w:basedOn w:val="Normale"/>
    <w:uiPriority w:val="34"/>
    <w:qFormat/>
    <w:rsid w:val="00711E42"/>
    <w:pPr>
      <w:ind w:left="720"/>
      <w:contextualSpacing/>
    </w:pPr>
  </w:style>
  <w:style w:type="character" w:styleId="Collegamentoipertestuale">
    <w:name w:val="Hyperlink"/>
    <w:basedOn w:val="Carpredefinitoparagrafo"/>
    <w:uiPriority w:val="99"/>
    <w:semiHidden/>
    <w:unhideWhenUsed/>
    <w:rsid w:val="001B0A81"/>
    <w:rPr>
      <w:color w:val="0000FF"/>
      <w:u w:val="single"/>
    </w:rPr>
  </w:style>
  <w:style w:type="paragraph" w:customStyle="1" w:styleId="androidcode">
    <w:name w:val="android code"/>
    <w:basedOn w:val="Normale"/>
    <w:link w:val="androidcodeCarattere"/>
    <w:qFormat/>
    <w:rsid w:val="00A81034"/>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779DC7"/>
      <w:sz w:val="18"/>
      <w:szCs w:val="18"/>
      <w:lang w:val="en-US" w:eastAsia="it-IT"/>
    </w:rPr>
  </w:style>
  <w:style w:type="paragraph" w:customStyle="1" w:styleId="androidcodeprop">
    <w:name w:val="android code prop"/>
    <w:basedOn w:val="Normale"/>
    <w:link w:val="androidcodepropCarattere"/>
    <w:qFormat/>
    <w:rsid w:val="00A81034"/>
    <w:rPr>
      <w:rFonts w:ascii="Courier New" w:eastAsia="Times New Roman" w:hAnsi="Courier New" w:cs="Courier New"/>
      <w:color w:val="9342B8"/>
      <w:sz w:val="18"/>
      <w:szCs w:val="18"/>
      <w:shd w:val="clear" w:color="auto" w:fill="F2F2F2" w:themeFill="background1" w:themeFillShade="F2"/>
      <w:lang w:eastAsia="it-IT"/>
    </w:rPr>
  </w:style>
  <w:style w:type="character" w:customStyle="1" w:styleId="androidcodeCarattere">
    <w:name w:val="android code Carattere"/>
    <w:basedOn w:val="Carpredefinitoparagrafo"/>
    <w:link w:val="androidcode"/>
    <w:rsid w:val="00A81034"/>
    <w:rPr>
      <w:rFonts w:ascii="Courier New" w:eastAsia="Times New Roman" w:hAnsi="Courier New" w:cs="Courier New"/>
      <w:color w:val="779DC7"/>
      <w:sz w:val="18"/>
      <w:szCs w:val="18"/>
      <w:shd w:val="clear" w:color="auto" w:fill="F2F2F2" w:themeFill="background1" w:themeFillShade="F2"/>
      <w:lang w:val="en-US" w:eastAsia="it-IT"/>
    </w:rPr>
  </w:style>
  <w:style w:type="paragraph" w:customStyle="1" w:styleId="androidcodefunc">
    <w:name w:val="android code func"/>
    <w:basedOn w:val="Normale"/>
    <w:link w:val="androidcodefuncCarattere"/>
    <w:qFormat/>
    <w:rsid w:val="001A7FEE"/>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E25B1E"/>
      <w:sz w:val="18"/>
      <w:szCs w:val="18"/>
      <w:lang w:val="en-US" w:eastAsia="it-IT"/>
    </w:rPr>
  </w:style>
  <w:style w:type="character" w:customStyle="1" w:styleId="androidcodepropCarattere">
    <w:name w:val="android code prop Carattere"/>
    <w:basedOn w:val="Carpredefinitoparagrafo"/>
    <w:link w:val="androidcodeprop"/>
    <w:rsid w:val="00A81034"/>
    <w:rPr>
      <w:rFonts w:ascii="Courier New" w:eastAsia="Times New Roman" w:hAnsi="Courier New" w:cs="Courier New"/>
      <w:color w:val="9342B8"/>
      <w:sz w:val="18"/>
      <w:szCs w:val="18"/>
      <w:lang w:eastAsia="it-IT"/>
    </w:rPr>
  </w:style>
  <w:style w:type="character" w:customStyle="1" w:styleId="androidcodefuncCarattere">
    <w:name w:val="android code func Carattere"/>
    <w:basedOn w:val="Carpredefinitoparagrafo"/>
    <w:link w:val="androidcodefunc"/>
    <w:rsid w:val="001A7FEE"/>
    <w:rPr>
      <w:rFonts w:ascii="Courier New" w:eastAsia="Times New Roman" w:hAnsi="Courier New" w:cs="Courier New"/>
      <w:color w:val="E25B1E"/>
      <w:sz w:val="18"/>
      <w:szCs w:val="18"/>
      <w:shd w:val="clear" w:color="auto" w:fill="F2F2F2" w:themeFill="background1" w:themeFillShade="F2"/>
      <w:lang w:val="en-US"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49447748">
      <w:bodyDiv w:val="1"/>
      <w:marLeft w:val="0"/>
      <w:marRight w:val="0"/>
      <w:marTop w:val="0"/>
      <w:marBottom w:val="0"/>
      <w:divBdr>
        <w:top w:val="none" w:sz="0" w:space="0" w:color="auto"/>
        <w:left w:val="none" w:sz="0" w:space="0" w:color="auto"/>
        <w:bottom w:val="none" w:sz="0" w:space="0" w:color="auto"/>
        <w:right w:val="none" w:sz="0" w:space="0" w:color="auto"/>
      </w:divBdr>
    </w:div>
    <w:div w:id="233398470">
      <w:bodyDiv w:val="1"/>
      <w:marLeft w:val="0"/>
      <w:marRight w:val="0"/>
      <w:marTop w:val="0"/>
      <w:marBottom w:val="0"/>
      <w:divBdr>
        <w:top w:val="none" w:sz="0" w:space="0" w:color="auto"/>
        <w:left w:val="none" w:sz="0" w:space="0" w:color="auto"/>
        <w:bottom w:val="none" w:sz="0" w:space="0" w:color="auto"/>
        <w:right w:val="none" w:sz="0" w:space="0" w:color="auto"/>
      </w:divBdr>
    </w:div>
    <w:div w:id="308366503">
      <w:bodyDiv w:val="1"/>
      <w:marLeft w:val="0"/>
      <w:marRight w:val="0"/>
      <w:marTop w:val="0"/>
      <w:marBottom w:val="0"/>
      <w:divBdr>
        <w:top w:val="none" w:sz="0" w:space="0" w:color="auto"/>
        <w:left w:val="none" w:sz="0" w:space="0" w:color="auto"/>
        <w:bottom w:val="none" w:sz="0" w:space="0" w:color="auto"/>
        <w:right w:val="none" w:sz="0" w:space="0" w:color="auto"/>
      </w:divBdr>
    </w:div>
    <w:div w:id="400055255">
      <w:bodyDiv w:val="1"/>
      <w:marLeft w:val="0"/>
      <w:marRight w:val="0"/>
      <w:marTop w:val="0"/>
      <w:marBottom w:val="0"/>
      <w:divBdr>
        <w:top w:val="none" w:sz="0" w:space="0" w:color="auto"/>
        <w:left w:val="none" w:sz="0" w:space="0" w:color="auto"/>
        <w:bottom w:val="none" w:sz="0" w:space="0" w:color="auto"/>
        <w:right w:val="none" w:sz="0" w:space="0" w:color="auto"/>
      </w:divBdr>
    </w:div>
    <w:div w:id="552616862">
      <w:bodyDiv w:val="1"/>
      <w:marLeft w:val="0"/>
      <w:marRight w:val="0"/>
      <w:marTop w:val="0"/>
      <w:marBottom w:val="0"/>
      <w:divBdr>
        <w:top w:val="none" w:sz="0" w:space="0" w:color="auto"/>
        <w:left w:val="none" w:sz="0" w:space="0" w:color="auto"/>
        <w:bottom w:val="none" w:sz="0" w:space="0" w:color="auto"/>
        <w:right w:val="none" w:sz="0" w:space="0" w:color="auto"/>
      </w:divBdr>
    </w:div>
    <w:div w:id="577062855">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20860047">
      <w:bodyDiv w:val="1"/>
      <w:marLeft w:val="0"/>
      <w:marRight w:val="0"/>
      <w:marTop w:val="0"/>
      <w:marBottom w:val="0"/>
      <w:divBdr>
        <w:top w:val="none" w:sz="0" w:space="0" w:color="auto"/>
        <w:left w:val="none" w:sz="0" w:space="0" w:color="auto"/>
        <w:bottom w:val="none" w:sz="0" w:space="0" w:color="auto"/>
        <w:right w:val="none" w:sz="0" w:space="0" w:color="auto"/>
      </w:divBdr>
    </w:div>
    <w:div w:id="747506182">
      <w:bodyDiv w:val="1"/>
      <w:marLeft w:val="0"/>
      <w:marRight w:val="0"/>
      <w:marTop w:val="0"/>
      <w:marBottom w:val="0"/>
      <w:divBdr>
        <w:top w:val="none" w:sz="0" w:space="0" w:color="auto"/>
        <w:left w:val="none" w:sz="0" w:space="0" w:color="auto"/>
        <w:bottom w:val="none" w:sz="0" w:space="0" w:color="auto"/>
        <w:right w:val="none" w:sz="0" w:space="0" w:color="auto"/>
      </w:divBdr>
    </w:div>
    <w:div w:id="779180689">
      <w:bodyDiv w:val="1"/>
      <w:marLeft w:val="0"/>
      <w:marRight w:val="0"/>
      <w:marTop w:val="0"/>
      <w:marBottom w:val="0"/>
      <w:divBdr>
        <w:top w:val="none" w:sz="0" w:space="0" w:color="auto"/>
        <w:left w:val="none" w:sz="0" w:space="0" w:color="auto"/>
        <w:bottom w:val="none" w:sz="0" w:space="0" w:color="auto"/>
        <w:right w:val="none" w:sz="0" w:space="0" w:color="auto"/>
      </w:divBdr>
    </w:div>
    <w:div w:id="884105226">
      <w:bodyDiv w:val="1"/>
      <w:marLeft w:val="0"/>
      <w:marRight w:val="0"/>
      <w:marTop w:val="0"/>
      <w:marBottom w:val="0"/>
      <w:divBdr>
        <w:top w:val="none" w:sz="0" w:space="0" w:color="auto"/>
        <w:left w:val="none" w:sz="0" w:space="0" w:color="auto"/>
        <w:bottom w:val="none" w:sz="0" w:space="0" w:color="auto"/>
        <w:right w:val="none" w:sz="0" w:space="0" w:color="auto"/>
      </w:divBdr>
    </w:div>
    <w:div w:id="9618802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22904443">
      <w:bodyDiv w:val="1"/>
      <w:marLeft w:val="0"/>
      <w:marRight w:val="0"/>
      <w:marTop w:val="0"/>
      <w:marBottom w:val="0"/>
      <w:divBdr>
        <w:top w:val="none" w:sz="0" w:space="0" w:color="auto"/>
        <w:left w:val="none" w:sz="0" w:space="0" w:color="auto"/>
        <w:bottom w:val="none" w:sz="0" w:space="0" w:color="auto"/>
        <w:right w:val="none" w:sz="0" w:space="0" w:color="auto"/>
      </w:divBdr>
    </w:div>
    <w:div w:id="1027178141">
      <w:bodyDiv w:val="1"/>
      <w:marLeft w:val="0"/>
      <w:marRight w:val="0"/>
      <w:marTop w:val="0"/>
      <w:marBottom w:val="0"/>
      <w:divBdr>
        <w:top w:val="none" w:sz="0" w:space="0" w:color="auto"/>
        <w:left w:val="none" w:sz="0" w:space="0" w:color="auto"/>
        <w:bottom w:val="none" w:sz="0" w:space="0" w:color="auto"/>
        <w:right w:val="none" w:sz="0" w:space="0" w:color="auto"/>
      </w:divBdr>
    </w:div>
    <w:div w:id="1251238447">
      <w:bodyDiv w:val="1"/>
      <w:marLeft w:val="0"/>
      <w:marRight w:val="0"/>
      <w:marTop w:val="0"/>
      <w:marBottom w:val="0"/>
      <w:divBdr>
        <w:top w:val="none" w:sz="0" w:space="0" w:color="auto"/>
        <w:left w:val="none" w:sz="0" w:space="0" w:color="auto"/>
        <w:bottom w:val="none" w:sz="0" w:space="0" w:color="auto"/>
        <w:right w:val="none" w:sz="0" w:space="0" w:color="auto"/>
      </w:divBdr>
    </w:div>
    <w:div w:id="1285775744">
      <w:bodyDiv w:val="1"/>
      <w:marLeft w:val="0"/>
      <w:marRight w:val="0"/>
      <w:marTop w:val="0"/>
      <w:marBottom w:val="0"/>
      <w:divBdr>
        <w:top w:val="none" w:sz="0" w:space="0" w:color="auto"/>
        <w:left w:val="none" w:sz="0" w:space="0" w:color="auto"/>
        <w:bottom w:val="none" w:sz="0" w:space="0" w:color="auto"/>
        <w:right w:val="none" w:sz="0" w:space="0" w:color="auto"/>
      </w:divBdr>
    </w:div>
    <w:div w:id="1371998880">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52798748">
      <w:bodyDiv w:val="1"/>
      <w:marLeft w:val="0"/>
      <w:marRight w:val="0"/>
      <w:marTop w:val="0"/>
      <w:marBottom w:val="0"/>
      <w:divBdr>
        <w:top w:val="none" w:sz="0" w:space="0" w:color="auto"/>
        <w:left w:val="none" w:sz="0" w:space="0" w:color="auto"/>
        <w:bottom w:val="none" w:sz="0" w:space="0" w:color="auto"/>
        <w:right w:val="none" w:sz="0" w:space="0" w:color="auto"/>
      </w:divBdr>
    </w:div>
    <w:div w:id="1872525033">
      <w:bodyDiv w:val="1"/>
      <w:marLeft w:val="0"/>
      <w:marRight w:val="0"/>
      <w:marTop w:val="0"/>
      <w:marBottom w:val="0"/>
      <w:divBdr>
        <w:top w:val="none" w:sz="0" w:space="0" w:color="auto"/>
        <w:left w:val="none" w:sz="0" w:space="0" w:color="auto"/>
        <w:bottom w:val="none" w:sz="0" w:space="0" w:color="auto"/>
        <w:right w:val="none" w:sz="0" w:space="0" w:color="auto"/>
      </w:divBdr>
    </w:div>
    <w:div w:id="1951013437">
      <w:bodyDiv w:val="1"/>
      <w:marLeft w:val="0"/>
      <w:marRight w:val="0"/>
      <w:marTop w:val="0"/>
      <w:marBottom w:val="0"/>
      <w:divBdr>
        <w:top w:val="none" w:sz="0" w:space="0" w:color="auto"/>
        <w:left w:val="none" w:sz="0" w:space="0" w:color="auto"/>
        <w:bottom w:val="none" w:sz="0" w:space="0" w:color="auto"/>
        <w:right w:val="none" w:sz="0" w:space="0" w:color="auto"/>
      </w:divBdr>
    </w:div>
    <w:div w:id="204120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jpe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openweathermap.org/api"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jpe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a\AppData\Roaming\Microsoft\Templates\Modello%20Fascia%20(vuot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Banded">
  <a:themeElements>
    <a:clrScheme name="Bl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5.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9DB325-DF26-47F9-89C2-00B077131DF7}">
  <ds:schemaRefs>
    <ds:schemaRef ds:uri="http://schemas.openxmlformats.org/officeDocument/2006/bibliography"/>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FF740C13-C6A2-43D3-86C5-4CBB969C2C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Modello Fascia (vuoto).dotx</Template>
  <TotalTime>1</TotalTime>
  <Pages>8</Pages>
  <Words>1480</Words>
  <Characters>8442</Characters>
  <Application>Microsoft Office Word</Application>
  <DocSecurity>0</DocSecurity>
  <Lines>70</Lines>
  <Paragraphs>19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MobDev Projects</vt:lpstr>
      <vt:lpstr/>
    </vt:vector>
  </TitlesOfParts>
  <Company/>
  <LinksUpToDate>false</LinksUpToDate>
  <CharactersWithSpaces>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MobDev Projects</dc:title>
  <dc:subject>Chrono Tracker (Android) weather App (Ios)</dc:subject>
  <dc:creator>Luca Faggion</dc:creator>
  <cp:lastModifiedBy>Luca Faggion</cp:lastModifiedBy>
  <cp:revision>2</cp:revision>
  <cp:lastPrinted>2020-01-30T12:11:00Z</cp:lastPrinted>
  <dcterms:created xsi:type="dcterms:W3CDTF">2020-08-21T13:45:00Z</dcterms:created>
  <dcterms:modified xsi:type="dcterms:W3CDTF">2020-08-21T13:45:00Z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